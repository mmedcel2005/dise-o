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54C1AA" w14:textId="2E5FF123" w:rsidR="002A4FCA" w:rsidRDefault="002A4FCA" w:rsidP="002A4FCA">
      <w:pPr>
        <w:widowControl w:val="0"/>
        <w:autoSpaceDE w:val="0"/>
        <w:autoSpaceDN w:val="0"/>
        <w:adjustRightInd w:val="0"/>
        <w:spacing w:after="240" w:line="620" w:lineRule="atLeast"/>
        <w:rPr>
          <w:rFonts w:ascii="Times" w:hAnsi="Times" w:cs="Times"/>
          <w:color w:val="000000"/>
        </w:rPr>
      </w:pPr>
      <w:r>
        <w:rPr>
          <w:rFonts w:ascii="Arial" w:hAnsi="Arial" w:cs="Arial"/>
          <w:b/>
          <w:bCs/>
          <w:color w:val="000000"/>
          <w:sz w:val="53"/>
          <w:szCs w:val="53"/>
        </w:rPr>
        <w:t xml:space="preserve">PRACTICAS </w:t>
      </w:r>
      <w:r w:rsidR="00060BF3">
        <w:rPr>
          <w:rFonts w:ascii="Arial" w:hAnsi="Arial" w:cs="Arial"/>
          <w:b/>
          <w:bCs/>
          <w:color w:val="000000"/>
          <w:sz w:val="53"/>
          <w:szCs w:val="53"/>
        </w:rPr>
        <w:t>CON</w:t>
      </w:r>
      <w:r>
        <w:rPr>
          <w:rFonts w:ascii="Arial" w:hAnsi="Arial" w:cs="Arial"/>
          <w:b/>
          <w:bCs/>
          <w:color w:val="000000"/>
          <w:sz w:val="53"/>
          <w:szCs w:val="53"/>
        </w:rPr>
        <w:t xml:space="preserve"> AUDACITY </w:t>
      </w:r>
    </w:p>
    <w:p w14:paraId="2796631D" w14:textId="77777777" w:rsidR="002A4FCA" w:rsidRDefault="002A4FCA" w:rsidP="002A4FCA">
      <w:pPr>
        <w:widowControl w:val="0"/>
        <w:autoSpaceDE w:val="0"/>
        <w:autoSpaceDN w:val="0"/>
        <w:adjustRightInd w:val="0"/>
        <w:spacing w:after="240" w:line="300" w:lineRule="atLeast"/>
        <w:jc w:val="both"/>
        <w:rPr>
          <w:rFonts w:ascii="Times" w:hAnsi="Times" w:cs="Times"/>
          <w:color w:val="000000"/>
        </w:rPr>
      </w:pPr>
      <w:r>
        <w:rPr>
          <w:rFonts w:ascii="Arial" w:hAnsi="Arial" w:cs="Arial"/>
          <w:color w:val="000000"/>
          <w:sz w:val="26"/>
          <w:szCs w:val="26"/>
        </w:rPr>
        <w:t xml:space="preserve">Bienvenido al tutorial de </w:t>
      </w:r>
      <w:proofErr w:type="spellStart"/>
      <w:r>
        <w:rPr>
          <w:rFonts w:ascii="Arial" w:hAnsi="Arial" w:cs="Arial"/>
          <w:color w:val="000000"/>
          <w:sz w:val="26"/>
          <w:szCs w:val="26"/>
        </w:rPr>
        <w:t>Audacity</w:t>
      </w:r>
      <w:proofErr w:type="spellEnd"/>
      <w:r>
        <w:rPr>
          <w:rFonts w:ascii="Arial" w:hAnsi="Arial" w:cs="Arial"/>
          <w:color w:val="000000"/>
          <w:sz w:val="26"/>
          <w:szCs w:val="26"/>
        </w:rPr>
        <w:t xml:space="preserve">. A lo largo de este tutorial, aprenderás los elementos básicos de cómo utilizar este programa gratuito para la edición de sonidos, que se ha hecho muy popular en Internet. El tutorial te acompañará a través de unos ejercicios sencillos de edición, pero que te darán la pista de trabajo para futuros proyectos personales. </w:t>
      </w:r>
    </w:p>
    <w:p w14:paraId="4F650688" w14:textId="77777777" w:rsidR="002A4FCA" w:rsidRDefault="002A4FCA" w:rsidP="002A4FCA">
      <w:pPr>
        <w:widowControl w:val="0"/>
        <w:autoSpaceDE w:val="0"/>
        <w:autoSpaceDN w:val="0"/>
        <w:adjustRightInd w:val="0"/>
        <w:spacing w:after="240" w:line="300" w:lineRule="atLeast"/>
        <w:jc w:val="both"/>
        <w:rPr>
          <w:rFonts w:ascii="Times" w:hAnsi="Times" w:cs="Times"/>
          <w:color w:val="000000"/>
        </w:rPr>
      </w:pPr>
      <w:r>
        <w:rPr>
          <w:rFonts w:ascii="Arial" w:hAnsi="Arial" w:cs="Arial"/>
          <w:color w:val="000000"/>
          <w:sz w:val="26"/>
          <w:szCs w:val="26"/>
        </w:rPr>
        <w:t xml:space="preserve">El tutorial te enseña, al principio, el modo de descargarte el programa, instalarlo y añadirle la capacidad de exportar ficheros de sonido a formato MP3.. </w:t>
      </w:r>
    </w:p>
    <w:p w14:paraId="71B875AE" w14:textId="77777777" w:rsidR="002A4FCA" w:rsidRDefault="002A4FCA" w:rsidP="002A4FCA">
      <w:pPr>
        <w:widowControl w:val="0"/>
        <w:autoSpaceDE w:val="0"/>
        <w:autoSpaceDN w:val="0"/>
        <w:adjustRightInd w:val="0"/>
        <w:spacing w:after="240" w:line="300" w:lineRule="atLeast"/>
        <w:jc w:val="both"/>
        <w:rPr>
          <w:rFonts w:ascii="Times" w:hAnsi="Times" w:cs="Times"/>
          <w:color w:val="000000"/>
        </w:rPr>
      </w:pPr>
      <w:proofErr w:type="spellStart"/>
      <w:r>
        <w:rPr>
          <w:rFonts w:ascii="Arial" w:hAnsi="Arial" w:cs="Arial"/>
          <w:color w:val="000000"/>
          <w:sz w:val="26"/>
          <w:szCs w:val="26"/>
        </w:rPr>
        <w:t>Audacity</w:t>
      </w:r>
      <w:proofErr w:type="spellEnd"/>
      <w:r>
        <w:rPr>
          <w:rFonts w:ascii="Arial" w:hAnsi="Arial" w:cs="Arial"/>
          <w:color w:val="000000"/>
          <w:sz w:val="26"/>
          <w:szCs w:val="26"/>
        </w:rPr>
        <w:t xml:space="preserve"> lo puedes encontrar en </w:t>
      </w:r>
      <w:r>
        <w:rPr>
          <w:rFonts w:ascii="Arial" w:hAnsi="Arial" w:cs="Arial"/>
          <w:b/>
          <w:bCs/>
          <w:color w:val="00006D"/>
          <w:sz w:val="26"/>
          <w:szCs w:val="26"/>
        </w:rPr>
        <w:t>http://audacity.es/</w:t>
      </w:r>
      <w:r>
        <w:rPr>
          <w:rFonts w:ascii="Arial" w:hAnsi="Arial" w:cs="Arial"/>
          <w:color w:val="000000"/>
          <w:sz w:val="26"/>
          <w:szCs w:val="26"/>
        </w:rPr>
        <w:t xml:space="preserve">. Estos apuntes son para aplicarlo a la versión de Windows de </w:t>
      </w:r>
      <w:proofErr w:type="spellStart"/>
      <w:r>
        <w:rPr>
          <w:rFonts w:ascii="Arial" w:hAnsi="Arial" w:cs="Arial"/>
          <w:color w:val="000000"/>
          <w:sz w:val="26"/>
          <w:szCs w:val="26"/>
        </w:rPr>
        <w:t>Audacity</w:t>
      </w:r>
      <w:proofErr w:type="spellEnd"/>
      <w:r>
        <w:rPr>
          <w:rFonts w:ascii="Arial" w:hAnsi="Arial" w:cs="Arial"/>
          <w:color w:val="000000"/>
          <w:sz w:val="26"/>
          <w:szCs w:val="26"/>
        </w:rPr>
        <w:t xml:space="preserve">, aunque se puede adaptar a otros usuarios de Mac o Linux. </w:t>
      </w:r>
    </w:p>
    <w:p w14:paraId="4C879217" w14:textId="77777777" w:rsidR="002A4FCA" w:rsidRDefault="002A4FCA" w:rsidP="002A4FCA">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07FC5C31" w14:textId="77777777" w:rsidR="002A4FCA" w:rsidRDefault="002A4FCA" w:rsidP="002A4FCA">
      <w:pPr>
        <w:widowControl w:val="0"/>
        <w:autoSpaceDE w:val="0"/>
        <w:autoSpaceDN w:val="0"/>
        <w:adjustRightInd w:val="0"/>
        <w:spacing w:after="240" w:line="300" w:lineRule="atLeast"/>
        <w:jc w:val="both"/>
        <w:rPr>
          <w:rFonts w:ascii="Times" w:hAnsi="Times" w:cs="Times"/>
          <w:color w:val="000000"/>
        </w:rPr>
      </w:pPr>
      <w:r>
        <w:rPr>
          <w:rFonts w:ascii="Arial" w:hAnsi="Arial" w:cs="Arial"/>
          <w:color w:val="000000"/>
          <w:sz w:val="26"/>
          <w:szCs w:val="26"/>
        </w:rPr>
        <w:t xml:space="preserve">Antes de grabar, es necesario que determinemos la calidad de sonido que deseamos obtener (si queremos que se escuche muy bien, lo que generará un archivo más grande, o si podemos perder algo de calidad obteniendo un archivo más pequeño). </w:t>
      </w:r>
    </w:p>
    <w:p w14:paraId="7769837D" w14:textId="77777777" w:rsidR="002A4FCA" w:rsidRDefault="002A4FCA" w:rsidP="002A4FCA">
      <w:pPr>
        <w:widowControl w:val="0"/>
        <w:autoSpaceDE w:val="0"/>
        <w:autoSpaceDN w:val="0"/>
        <w:adjustRightInd w:val="0"/>
        <w:spacing w:after="240" w:line="300" w:lineRule="atLeast"/>
        <w:jc w:val="both"/>
        <w:rPr>
          <w:rFonts w:ascii="Times" w:hAnsi="Times" w:cs="Times"/>
          <w:color w:val="000000"/>
        </w:rPr>
      </w:pPr>
      <w:r>
        <w:rPr>
          <w:rFonts w:ascii="Arial" w:hAnsi="Arial" w:cs="Arial"/>
          <w:color w:val="000000"/>
          <w:sz w:val="26"/>
          <w:szCs w:val="26"/>
        </w:rPr>
        <w:t xml:space="preserve">Para ello, vamos al menú </w:t>
      </w:r>
      <w:r>
        <w:rPr>
          <w:rFonts w:ascii="Arial" w:hAnsi="Arial" w:cs="Arial"/>
          <w:b/>
          <w:bCs/>
          <w:color w:val="000000"/>
          <w:sz w:val="26"/>
          <w:szCs w:val="26"/>
        </w:rPr>
        <w:t>Archivo &gt; Preferencias</w:t>
      </w:r>
      <w:r>
        <w:rPr>
          <w:rFonts w:ascii="Arial" w:hAnsi="Arial" w:cs="Arial"/>
          <w:color w:val="000000"/>
          <w:sz w:val="26"/>
          <w:szCs w:val="26"/>
        </w:rPr>
        <w:t xml:space="preserve">. La ventana emergente contiene varias opciones. Pulsamos sobre la opción </w:t>
      </w:r>
      <w:r>
        <w:rPr>
          <w:rFonts w:ascii="Arial" w:hAnsi="Arial" w:cs="Arial"/>
          <w:b/>
          <w:bCs/>
          <w:color w:val="000000"/>
          <w:sz w:val="26"/>
          <w:szCs w:val="26"/>
        </w:rPr>
        <w:t>Calidad</w:t>
      </w:r>
      <w:r>
        <w:rPr>
          <w:rFonts w:ascii="Arial" w:hAnsi="Arial" w:cs="Arial"/>
          <w:color w:val="000000"/>
          <w:sz w:val="26"/>
          <w:szCs w:val="26"/>
        </w:rPr>
        <w:t xml:space="preserve">. El cuarto valor que encontramos, </w:t>
      </w:r>
    </w:p>
    <w:p w14:paraId="25E63B63" w14:textId="77777777" w:rsidR="002A4FCA" w:rsidRDefault="002A4FCA" w:rsidP="002A4FCA">
      <w:pPr>
        <w:widowControl w:val="0"/>
        <w:autoSpaceDE w:val="0"/>
        <w:autoSpaceDN w:val="0"/>
        <w:adjustRightInd w:val="0"/>
        <w:spacing w:after="240" w:line="300" w:lineRule="atLeast"/>
        <w:jc w:val="both"/>
        <w:rPr>
          <w:rFonts w:ascii="Times" w:hAnsi="Times" w:cs="Times"/>
          <w:color w:val="000000"/>
        </w:rPr>
      </w:pPr>
      <w:r>
        <w:rPr>
          <w:rFonts w:ascii="Arial" w:hAnsi="Arial" w:cs="Arial"/>
          <w:color w:val="000000"/>
          <w:sz w:val="26"/>
          <w:szCs w:val="26"/>
        </w:rPr>
        <w:t xml:space="preserve">La </w:t>
      </w:r>
      <w:r>
        <w:rPr>
          <w:rFonts w:ascii="Arial" w:hAnsi="Arial" w:cs="Arial"/>
          <w:b/>
          <w:bCs/>
          <w:color w:val="000000"/>
          <w:sz w:val="26"/>
          <w:szCs w:val="26"/>
        </w:rPr>
        <w:t>Frecuencia de muestreo predeterminado</w:t>
      </w:r>
      <w:r>
        <w:rPr>
          <w:rFonts w:ascii="Arial" w:hAnsi="Arial" w:cs="Arial"/>
          <w:color w:val="000000"/>
          <w:sz w:val="26"/>
          <w:szCs w:val="26"/>
        </w:rPr>
        <w:t xml:space="preserve">, es el más importante. Es la calidad con que vamos a recoger el archivo. En general, deberíamos grabar con la mejor calidad posible, ya que siempre podremos guardar el archivo con calidad algo inferior. </w:t>
      </w:r>
    </w:p>
    <w:p w14:paraId="0C810AE0" w14:textId="77777777" w:rsidR="002A4FCA" w:rsidRDefault="002A4FCA" w:rsidP="002A4FCA">
      <w:pPr>
        <w:widowControl w:val="0"/>
        <w:autoSpaceDE w:val="0"/>
        <w:autoSpaceDN w:val="0"/>
        <w:adjustRightInd w:val="0"/>
        <w:spacing w:after="240" w:line="300" w:lineRule="atLeast"/>
        <w:jc w:val="both"/>
        <w:rPr>
          <w:rFonts w:ascii="Times" w:hAnsi="Times" w:cs="Times"/>
          <w:color w:val="000000"/>
        </w:rPr>
      </w:pPr>
      <w:r>
        <w:rPr>
          <w:rFonts w:ascii="Arial" w:hAnsi="Arial" w:cs="Arial"/>
          <w:b/>
          <w:bCs/>
          <w:color w:val="000000"/>
          <w:sz w:val="26"/>
          <w:szCs w:val="26"/>
        </w:rPr>
        <w:t xml:space="preserve">44100Hz </w:t>
      </w:r>
      <w:r>
        <w:rPr>
          <w:rFonts w:ascii="Arial" w:hAnsi="Arial" w:cs="Arial"/>
          <w:color w:val="000000"/>
          <w:sz w:val="26"/>
          <w:szCs w:val="26"/>
        </w:rPr>
        <w:t xml:space="preserve">– </w:t>
      </w:r>
      <w:r>
        <w:rPr>
          <w:rFonts w:ascii="Arial" w:hAnsi="Arial" w:cs="Arial"/>
          <w:b/>
          <w:bCs/>
          <w:color w:val="000000"/>
          <w:sz w:val="26"/>
          <w:szCs w:val="26"/>
        </w:rPr>
        <w:t>sonido de alta calidad</w:t>
      </w:r>
      <w:r>
        <w:rPr>
          <w:rFonts w:ascii="Arial" w:hAnsi="Arial" w:cs="Arial"/>
          <w:color w:val="000000"/>
          <w:sz w:val="26"/>
          <w:szCs w:val="26"/>
        </w:rPr>
        <w:t xml:space="preserve">. Aconsejable para aplicaciones multimedia, en donde es importante la calidad del sonido, así como en aquellas grabaciones en las que se tenga especial interés (a costa de un gran tamaño). </w:t>
      </w:r>
    </w:p>
    <w:p w14:paraId="4D8AF8E8" w14:textId="77777777" w:rsidR="002A4FCA" w:rsidRDefault="002A4FCA" w:rsidP="000E7AC2">
      <w:pPr>
        <w:widowControl w:val="0"/>
        <w:autoSpaceDE w:val="0"/>
        <w:autoSpaceDN w:val="0"/>
        <w:adjustRightInd w:val="0"/>
        <w:spacing w:after="240" w:line="300" w:lineRule="atLeast"/>
        <w:jc w:val="both"/>
        <w:rPr>
          <w:rFonts w:ascii="Times" w:hAnsi="Times" w:cs="Times"/>
          <w:color w:val="000000"/>
        </w:rPr>
      </w:pPr>
      <w:r>
        <w:rPr>
          <w:rFonts w:ascii="Arial" w:hAnsi="Arial" w:cs="Arial"/>
          <w:color w:val="000000"/>
          <w:sz w:val="26"/>
          <w:szCs w:val="26"/>
        </w:rPr>
        <w:t xml:space="preserve">Por último, en el Formato de muestreo predeterminado, elige la opción </w:t>
      </w:r>
      <w:r>
        <w:rPr>
          <w:rFonts w:ascii="Arial" w:hAnsi="Arial" w:cs="Arial"/>
          <w:b/>
          <w:bCs/>
          <w:color w:val="000000"/>
          <w:sz w:val="26"/>
          <w:szCs w:val="26"/>
        </w:rPr>
        <w:t xml:space="preserve">16 bits, </w:t>
      </w:r>
      <w:r>
        <w:rPr>
          <w:rFonts w:ascii="Arial" w:hAnsi="Arial" w:cs="Arial"/>
          <w:color w:val="000000"/>
          <w:sz w:val="26"/>
          <w:szCs w:val="26"/>
        </w:rPr>
        <w:t xml:space="preserve">pensada para voz. Para música es 32 bits, pero de momento nos basta con 16 bits. </w:t>
      </w:r>
    </w:p>
    <w:p w14:paraId="677BCBB3" w14:textId="77777777" w:rsidR="000E7AC2" w:rsidRDefault="000E7AC2" w:rsidP="002A4FCA">
      <w:pPr>
        <w:widowControl w:val="0"/>
        <w:autoSpaceDE w:val="0"/>
        <w:autoSpaceDN w:val="0"/>
        <w:adjustRightInd w:val="0"/>
        <w:spacing w:after="240" w:line="480" w:lineRule="atLeast"/>
        <w:rPr>
          <w:rFonts w:ascii="Arial" w:hAnsi="Arial" w:cs="Arial"/>
          <w:b/>
          <w:bCs/>
          <w:color w:val="000000"/>
          <w:sz w:val="42"/>
          <w:szCs w:val="42"/>
        </w:rPr>
      </w:pPr>
    </w:p>
    <w:p w14:paraId="13426FB1" w14:textId="77777777" w:rsidR="000E7AC2" w:rsidRDefault="000E7AC2" w:rsidP="002A4FCA">
      <w:pPr>
        <w:widowControl w:val="0"/>
        <w:autoSpaceDE w:val="0"/>
        <w:autoSpaceDN w:val="0"/>
        <w:adjustRightInd w:val="0"/>
        <w:spacing w:after="240" w:line="480" w:lineRule="atLeast"/>
        <w:rPr>
          <w:rFonts w:ascii="Arial" w:hAnsi="Arial" w:cs="Arial"/>
          <w:b/>
          <w:bCs/>
          <w:color w:val="000000"/>
          <w:sz w:val="42"/>
          <w:szCs w:val="42"/>
        </w:rPr>
      </w:pPr>
    </w:p>
    <w:p w14:paraId="76C38EB9" w14:textId="77777777" w:rsidR="002A4FCA" w:rsidRDefault="002A4FCA" w:rsidP="002A4FCA">
      <w:pPr>
        <w:widowControl w:val="0"/>
        <w:autoSpaceDE w:val="0"/>
        <w:autoSpaceDN w:val="0"/>
        <w:adjustRightInd w:val="0"/>
        <w:spacing w:after="240" w:line="480" w:lineRule="atLeast"/>
        <w:rPr>
          <w:rFonts w:ascii="Times" w:hAnsi="Times" w:cs="Times"/>
          <w:color w:val="000000"/>
        </w:rPr>
      </w:pPr>
      <w:r>
        <w:rPr>
          <w:rFonts w:ascii="Arial" w:hAnsi="Arial" w:cs="Arial"/>
          <w:b/>
          <w:bCs/>
          <w:color w:val="000000"/>
          <w:sz w:val="42"/>
          <w:szCs w:val="42"/>
        </w:rPr>
        <w:lastRenderedPageBreak/>
        <w:t xml:space="preserve">Ejercicio I. Editando con </w:t>
      </w:r>
      <w:proofErr w:type="spellStart"/>
      <w:r>
        <w:rPr>
          <w:rFonts w:ascii="Arial" w:hAnsi="Arial" w:cs="Arial"/>
          <w:b/>
          <w:bCs/>
          <w:color w:val="000000"/>
          <w:sz w:val="42"/>
          <w:szCs w:val="42"/>
        </w:rPr>
        <w:t>Audacity</w:t>
      </w:r>
      <w:proofErr w:type="spellEnd"/>
      <w:r>
        <w:rPr>
          <w:rFonts w:ascii="Arial" w:hAnsi="Arial" w:cs="Arial"/>
          <w:b/>
          <w:bCs/>
          <w:color w:val="000000"/>
          <w:sz w:val="42"/>
          <w:szCs w:val="42"/>
        </w:rPr>
        <w:t xml:space="preserve"> un fichero de audio. </w:t>
      </w:r>
    </w:p>
    <w:p w14:paraId="47473C9A" w14:textId="16BDF7EA" w:rsidR="002A4FCA" w:rsidRDefault="002A4FCA" w:rsidP="00453B95">
      <w:pPr>
        <w:widowControl w:val="0"/>
        <w:autoSpaceDE w:val="0"/>
        <w:autoSpaceDN w:val="0"/>
        <w:adjustRightInd w:val="0"/>
        <w:spacing w:after="240" w:line="300" w:lineRule="atLeast"/>
        <w:jc w:val="both"/>
        <w:rPr>
          <w:rFonts w:ascii="Times" w:hAnsi="Times" w:cs="Times"/>
          <w:color w:val="000000"/>
        </w:rPr>
      </w:pPr>
      <w:r>
        <w:rPr>
          <w:rFonts w:ascii="Arial" w:hAnsi="Arial" w:cs="Arial"/>
          <w:color w:val="000000"/>
          <w:sz w:val="26"/>
          <w:szCs w:val="26"/>
        </w:rPr>
        <w:t xml:space="preserve">Para que tengas algo fácil de editar, usaremos un clip de sonido de la Serie de los </w:t>
      </w:r>
      <w:proofErr w:type="spellStart"/>
      <w:r>
        <w:rPr>
          <w:rFonts w:ascii="Arial" w:hAnsi="Arial" w:cs="Arial"/>
          <w:color w:val="000000"/>
          <w:sz w:val="26"/>
          <w:szCs w:val="26"/>
        </w:rPr>
        <w:t>Simpson's</w:t>
      </w:r>
      <w:proofErr w:type="spellEnd"/>
      <w:r>
        <w:rPr>
          <w:rFonts w:ascii="Arial" w:hAnsi="Arial" w:cs="Arial"/>
          <w:color w:val="000000"/>
          <w:sz w:val="26"/>
          <w:szCs w:val="26"/>
        </w:rPr>
        <w:t xml:space="preserve"> TV Series. Este clip (homer.wav) puedes localizarlo </w:t>
      </w:r>
      <w:hyperlink r:id="rId5" w:history="1">
        <w:r w:rsidRPr="00453B95">
          <w:rPr>
            <w:rStyle w:val="Hipervnculo"/>
            <w:rFonts w:ascii="Arial" w:hAnsi="Arial" w:cs="Arial"/>
            <w:b/>
            <w:bCs/>
            <w:sz w:val="26"/>
            <w:szCs w:val="26"/>
          </w:rPr>
          <w:t>aquí</w:t>
        </w:r>
        <w:r w:rsidRPr="00453B95">
          <w:rPr>
            <w:rStyle w:val="Hipervnculo"/>
            <w:rFonts w:ascii="Arial" w:hAnsi="Arial" w:cs="Arial"/>
            <w:sz w:val="26"/>
            <w:szCs w:val="26"/>
          </w:rPr>
          <w:t>.</w:t>
        </w:r>
      </w:hyperlink>
      <w:r>
        <w:rPr>
          <w:rFonts w:ascii="Arial" w:hAnsi="Arial" w:cs="Arial"/>
          <w:color w:val="000000"/>
          <w:sz w:val="26"/>
          <w:szCs w:val="26"/>
        </w:rPr>
        <w:t xml:space="preserve"> Guarda el fichero en algún lugar fácil de localizar cuando lo necesites! </w:t>
      </w:r>
    </w:p>
    <w:p w14:paraId="12ECC148" w14:textId="77777777" w:rsidR="002A4FCA" w:rsidRDefault="002A4FCA" w:rsidP="00453B95">
      <w:pPr>
        <w:widowControl w:val="0"/>
        <w:autoSpaceDE w:val="0"/>
        <w:autoSpaceDN w:val="0"/>
        <w:adjustRightInd w:val="0"/>
        <w:spacing w:after="240" w:line="300" w:lineRule="atLeast"/>
        <w:jc w:val="both"/>
        <w:rPr>
          <w:rFonts w:ascii="Times" w:hAnsi="Times" w:cs="Times"/>
          <w:color w:val="000000"/>
        </w:rPr>
      </w:pPr>
      <w:r>
        <w:rPr>
          <w:rFonts w:ascii="Arial" w:hAnsi="Arial" w:cs="Arial"/>
          <w:color w:val="000000"/>
          <w:sz w:val="26"/>
          <w:szCs w:val="26"/>
        </w:rPr>
        <w:t xml:space="preserve">Para este tutorial, usamos sólo las prestaciones básicas de </w:t>
      </w:r>
      <w:proofErr w:type="spellStart"/>
      <w:r>
        <w:rPr>
          <w:rFonts w:ascii="Arial" w:hAnsi="Arial" w:cs="Arial"/>
          <w:color w:val="000000"/>
          <w:sz w:val="26"/>
          <w:szCs w:val="26"/>
        </w:rPr>
        <w:t>Audacity</w:t>
      </w:r>
      <w:proofErr w:type="spellEnd"/>
      <w:r>
        <w:rPr>
          <w:rFonts w:ascii="Arial" w:hAnsi="Arial" w:cs="Arial"/>
          <w:color w:val="000000"/>
          <w:sz w:val="26"/>
          <w:szCs w:val="26"/>
        </w:rPr>
        <w:t xml:space="preserve">. Si te fijas, en la parte superior izquierda, observarás que está activada la herramienta de </w:t>
      </w:r>
      <w:r>
        <w:rPr>
          <w:rFonts w:ascii="Arial" w:hAnsi="Arial" w:cs="Arial"/>
          <w:b/>
          <w:bCs/>
          <w:color w:val="000000"/>
          <w:sz w:val="26"/>
          <w:szCs w:val="26"/>
        </w:rPr>
        <w:t xml:space="preserve">SELECTION </w:t>
      </w:r>
      <w:r>
        <w:rPr>
          <w:rFonts w:ascii="Arial" w:hAnsi="Arial" w:cs="Arial"/>
          <w:color w:val="000000"/>
          <w:sz w:val="26"/>
          <w:szCs w:val="26"/>
        </w:rPr>
        <w:t xml:space="preserve">por defecto. Tiene el aspecto de una letra i, pero mayúscula, así </w:t>
      </w:r>
      <w:r>
        <w:rPr>
          <w:rFonts w:ascii="Arial" w:hAnsi="Arial" w:cs="Arial"/>
          <w:b/>
          <w:bCs/>
          <w:color w:val="000000"/>
          <w:sz w:val="26"/>
          <w:szCs w:val="26"/>
        </w:rPr>
        <w:t>"I"</w:t>
      </w:r>
      <w:r>
        <w:rPr>
          <w:rFonts w:ascii="Arial" w:hAnsi="Arial" w:cs="Arial"/>
          <w:color w:val="000000"/>
          <w:sz w:val="26"/>
          <w:szCs w:val="26"/>
        </w:rPr>
        <w:t xml:space="preserve">. Después verás que hay una serie de botones redondos, los cuales tienen controles parecidos a un </w:t>
      </w:r>
      <w:proofErr w:type="spellStart"/>
      <w:r>
        <w:rPr>
          <w:rFonts w:ascii="Arial" w:hAnsi="Arial" w:cs="Arial"/>
          <w:color w:val="000000"/>
          <w:sz w:val="26"/>
          <w:szCs w:val="26"/>
        </w:rPr>
        <w:t>cassette</w:t>
      </w:r>
      <w:proofErr w:type="spellEnd"/>
      <w:r>
        <w:rPr>
          <w:rFonts w:ascii="Arial" w:hAnsi="Arial" w:cs="Arial"/>
          <w:color w:val="000000"/>
          <w:sz w:val="26"/>
          <w:szCs w:val="26"/>
        </w:rPr>
        <w:t xml:space="preserve"> reproductor de </w:t>
      </w:r>
      <w:proofErr w:type="spellStart"/>
      <w:r>
        <w:rPr>
          <w:rFonts w:ascii="Arial" w:hAnsi="Arial" w:cs="Arial"/>
          <w:color w:val="000000"/>
          <w:sz w:val="26"/>
          <w:szCs w:val="26"/>
        </w:rPr>
        <w:t>CDs</w:t>
      </w:r>
      <w:proofErr w:type="spellEnd"/>
      <w:r>
        <w:rPr>
          <w:rFonts w:ascii="Arial" w:hAnsi="Arial" w:cs="Arial"/>
          <w:color w:val="000000"/>
          <w:sz w:val="26"/>
          <w:szCs w:val="26"/>
        </w:rPr>
        <w:t xml:space="preserve">. Usaremos los botones de </w:t>
      </w:r>
      <w:r>
        <w:rPr>
          <w:rFonts w:ascii="Arial" w:hAnsi="Arial" w:cs="Arial"/>
          <w:b/>
          <w:bCs/>
          <w:color w:val="000000"/>
          <w:sz w:val="26"/>
          <w:szCs w:val="26"/>
        </w:rPr>
        <w:t xml:space="preserve">PLAY </w:t>
      </w:r>
      <w:r>
        <w:rPr>
          <w:rFonts w:ascii="Arial" w:hAnsi="Arial" w:cs="Arial"/>
          <w:color w:val="000000"/>
          <w:sz w:val="26"/>
          <w:szCs w:val="26"/>
        </w:rPr>
        <w:t xml:space="preserve">and </w:t>
      </w:r>
      <w:r>
        <w:rPr>
          <w:rFonts w:ascii="Arial" w:hAnsi="Arial" w:cs="Arial"/>
          <w:b/>
          <w:bCs/>
          <w:color w:val="000000"/>
          <w:sz w:val="26"/>
          <w:szCs w:val="26"/>
        </w:rPr>
        <w:t>STOP (Usa STOP, no PAUSE)</w:t>
      </w:r>
      <w:r>
        <w:rPr>
          <w:rFonts w:ascii="Arial" w:hAnsi="Arial" w:cs="Arial"/>
          <w:color w:val="000000"/>
          <w:sz w:val="26"/>
          <w:szCs w:val="26"/>
        </w:rPr>
        <w:t xml:space="preserve">. Ya iremos mencionando otros botones, según sean necesarios... </w:t>
      </w:r>
    </w:p>
    <w:p w14:paraId="088FC257" w14:textId="77777777" w:rsidR="00453B95" w:rsidRDefault="002A4FCA" w:rsidP="002A4FCA">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r w:rsidR="00453B95">
        <w:rPr>
          <w:rFonts w:ascii="Times" w:hAnsi="Times" w:cs="Times"/>
          <w:noProof/>
          <w:color w:val="000000"/>
          <w:lang w:eastAsia="es-ES_tradnl"/>
        </w:rPr>
        <w:drawing>
          <wp:inline distT="0" distB="0" distL="0" distR="0" wp14:anchorId="5EEEA6E3" wp14:editId="165807E4">
            <wp:extent cx="4577032" cy="796912"/>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8762" cy="811142"/>
                    </a:xfrm>
                    <a:prstGeom prst="rect">
                      <a:avLst/>
                    </a:prstGeom>
                    <a:noFill/>
                    <a:ln>
                      <a:noFill/>
                    </a:ln>
                  </pic:spPr>
                </pic:pic>
              </a:graphicData>
            </a:graphic>
          </wp:inline>
        </w:drawing>
      </w:r>
    </w:p>
    <w:p w14:paraId="2CB3F16A" w14:textId="77777777" w:rsidR="00453B95" w:rsidRDefault="00453B95" w:rsidP="002A4FCA">
      <w:pPr>
        <w:widowControl w:val="0"/>
        <w:autoSpaceDE w:val="0"/>
        <w:autoSpaceDN w:val="0"/>
        <w:adjustRightInd w:val="0"/>
        <w:spacing w:line="280" w:lineRule="atLeast"/>
        <w:rPr>
          <w:rFonts w:ascii="Times" w:hAnsi="Times" w:cs="Times"/>
          <w:color w:val="000000"/>
        </w:rPr>
      </w:pPr>
    </w:p>
    <w:p w14:paraId="0E413977" w14:textId="3D9BEFD3" w:rsidR="00453B95" w:rsidRDefault="00453B95" w:rsidP="00EB6EC4">
      <w:pPr>
        <w:widowControl w:val="0"/>
        <w:autoSpaceDE w:val="0"/>
        <w:autoSpaceDN w:val="0"/>
        <w:adjustRightInd w:val="0"/>
        <w:spacing w:line="280" w:lineRule="atLeast"/>
        <w:jc w:val="both"/>
        <w:rPr>
          <w:rFonts w:ascii="Arial" w:hAnsi="Arial" w:cs="Arial"/>
          <w:color w:val="000000"/>
          <w:sz w:val="26"/>
          <w:szCs w:val="26"/>
        </w:rPr>
      </w:pPr>
      <w:r>
        <w:rPr>
          <w:rFonts w:ascii="Arial" w:hAnsi="Arial" w:cs="Arial"/>
          <w:color w:val="000000"/>
          <w:sz w:val="26"/>
          <w:szCs w:val="26"/>
        </w:rPr>
        <w:t xml:space="preserve">Antes de que podamos editar, necesitamos primero ABRIR un fichero, en este caso lo haremos con </w:t>
      </w:r>
      <w:r>
        <w:rPr>
          <w:rFonts w:ascii="Arial" w:hAnsi="Arial" w:cs="Arial"/>
          <w:b/>
          <w:bCs/>
          <w:color w:val="000000"/>
          <w:sz w:val="26"/>
          <w:szCs w:val="26"/>
        </w:rPr>
        <w:t xml:space="preserve">"homer.wav" </w:t>
      </w:r>
      <w:r>
        <w:rPr>
          <w:rFonts w:ascii="Arial" w:hAnsi="Arial" w:cs="Arial"/>
          <w:color w:val="000000"/>
          <w:sz w:val="26"/>
          <w:szCs w:val="26"/>
        </w:rPr>
        <w:t>. Para abrir vete a (</w:t>
      </w:r>
      <w:r>
        <w:rPr>
          <w:rFonts w:ascii="Arial" w:hAnsi="Arial" w:cs="Arial"/>
          <w:b/>
          <w:bCs/>
          <w:color w:val="000000"/>
          <w:sz w:val="26"/>
          <w:szCs w:val="26"/>
        </w:rPr>
        <w:t>Archivo → Importar Audio</w:t>
      </w:r>
      <w:r>
        <w:rPr>
          <w:rFonts w:ascii="Arial" w:hAnsi="Arial" w:cs="Arial"/>
          <w:color w:val="000000"/>
          <w:sz w:val="26"/>
          <w:szCs w:val="26"/>
        </w:rPr>
        <w:t xml:space="preserve">). Los ficheros tipo ".WAV" son los archivos por defecto característicos de Windows. Una vez abierto, aparecerá como "tipo wave" en la ventana de </w:t>
      </w:r>
      <w:proofErr w:type="spellStart"/>
      <w:r>
        <w:rPr>
          <w:rFonts w:ascii="Arial" w:hAnsi="Arial" w:cs="Arial"/>
          <w:color w:val="000000"/>
          <w:sz w:val="26"/>
          <w:szCs w:val="26"/>
        </w:rPr>
        <w:t>Audacity</w:t>
      </w:r>
      <w:proofErr w:type="spellEnd"/>
      <w:r>
        <w:rPr>
          <w:rFonts w:ascii="Arial" w:hAnsi="Arial" w:cs="Arial"/>
          <w:color w:val="000000"/>
          <w:sz w:val="26"/>
          <w:szCs w:val="26"/>
        </w:rPr>
        <w:t>.</w:t>
      </w:r>
    </w:p>
    <w:p w14:paraId="6F4ED05A" w14:textId="77777777" w:rsidR="00453B95" w:rsidRDefault="00453B95" w:rsidP="002A4FCA">
      <w:pPr>
        <w:widowControl w:val="0"/>
        <w:autoSpaceDE w:val="0"/>
        <w:autoSpaceDN w:val="0"/>
        <w:adjustRightInd w:val="0"/>
        <w:spacing w:line="280" w:lineRule="atLeast"/>
        <w:rPr>
          <w:rFonts w:ascii="Times" w:hAnsi="Times" w:cs="Times"/>
          <w:color w:val="000000"/>
        </w:rPr>
      </w:pPr>
    </w:p>
    <w:p w14:paraId="7746486B" w14:textId="77777777" w:rsidR="00453B95" w:rsidRDefault="00453B95" w:rsidP="002A4FCA">
      <w:pPr>
        <w:widowControl w:val="0"/>
        <w:autoSpaceDE w:val="0"/>
        <w:autoSpaceDN w:val="0"/>
        <w:adjustRightInd w:val="0"/>
        <w:spacing w:line="280" w:lineRule="atLeast"/>
        <w:rPr>
          <w:rFonts w:ascii="Times" w:hAnsi="Times" w:cs="Times"/>
          <w:color w:val="000000"/>
        </w:rPr>
      </w:pPr>
    </w:p>
    <w:p w14:paraId="76443D9A" w14:textId="68AE6B0D" w:rsidR="00453B95" w:rsidRDefault="00453B95" w:rsidP="00EB6EC4">
      <w:pPr>
        <w:widowControl w:val="0"/>
        <w:autoSpaceDE w:val="0"/>
        <w:autoSpaceDN w:val="0"/>
        <w:adjustRightInd w:val="0"/>
        <w:spacing w:after="240" w:line="300" w:lineRule="atLeast"/>
        <w:jc w:val="both"/>
        <w:rPr>
          <w:rFonts w:ascii="Times" w:hAnsi="Times" w:cs="Times"/>
          <w:color w:val="000000"/>
        </w:rPr>
      </w:pPr>
      <w:r>
        <w:rPr>
          <w:rFonts w:ascii="Arial" w:hAnsi="Arial" w:cs="Arial"/>
          <w:color w:val="000000"/>
          <w:sz w:val="26"/>
          <w:szCs w:val="26"/>
        </w:rPr>
        <w:t>Asegúrate de que el sonido de tu ordenador funciona, también que los altavoces de tu ordenador o los cascos están conectados.</w:t>
      </w:r>
      <w:r>
        <w:rPr>
          <w:rFonts w:ascii="MS Mincho" w:eastAsia="MS Mincho" w:hAnsi="MS Mincho" w:cs="MS Mincho"/>
          <w:color w:val="000000"/>
          <w:sz w:val="26"/>
          <w:szCs w:val="26"/>
        </w:rPr>
        <w:t> </w:t>
      </w:r>
      <w:r>
        <w:rPr>
          <w:rFonts w:ascii="Arial" w:hAnsi="Arial" w:cs="Arial"/>
          <w:color w:val="000000"/>
          <w:sz w:val="26"/>
          <w:szCs w:val="26"/>
        </w:rPr>
        <w:t>Si haces sonar el fichero unas cuantas veces, notarás que el fichero empieza y termina con el sonido de una armónica. Nuestra primera tarea va a consistir en suprimir este sonido que está al principio y final del archivo "</w:t>
      </w:r>
      <w:r>
        <w:rPr>
          <w:rFonts w:ascii="Arial" w:hAnsi="Arial" w:cs="Arial"/>
          <w:b/>
          <w:bCs/>
          <w:color w:val="000000"/>
          <w:sz w:val="26"/>
          <w:szCs w:val="26"/>
        </w:rPr>
        <w:t>wave</w:t>
      </w:r>
      <w:r>
        <w:rPr>
          <w:rFonts w:ascii="Arial" w:hAnsi="Arial" w:cs="Arial"/>
          <w:color w:val="000000"/>
          <w:sz w:val="26"/>
          <w:szCs w:val="26"/>
        </w:rPr>
        <w:t xml:space="preserve">" que estamos </w:t>
      </w:r>
      <w:r w:rsidR="00EB6EC4">
        <w:rPr>
          <w:rFonts w:ascii="Arial" w:hAnsi="Arial" w:cs="Arial"/>
          <w:color w:val="000000"/>
          <w:sz w:val="26"/>
          <w:szCs w:val="26"/>
        </w:rPr>
        <w:t>.</w:t>
      </w:r>
    </w:p>
    <w:p w14:paraId="100AE06B" w14:textId="064DBD06" w:rsidR="00453B95" w:rsidRDefault="00453B95" w:rsidP="00453B95">
      <w:pPr>
        <w:widowControl w:val="0"/>
        <w:autoSpaceDE w:val="0"/>
        <w:autoSpaceDN w:val="0"/>
        <w:adjustRightInd w:val="0"/>
        <w:spacing w:after="240" w:line="300" w:lineRule="atLeast"/>
      </w:pPr>
      <w:r>
        <w:rPr>
          <w:rFonts w:ascii="Arial" w:hAnsi="Arial" w:cs="Arial"/>
          <w:color w:val="000000"/>
          <w:sz w:val="26"/>
          <w:szCs w:val="26"/>
        </w:rPr>
        <w:t xml:space="preserve"> Vuelve a hacer sonar el fichero hasta que localices perfectamente dónde está el sonido de la armónica. Si no logras la precisión </w:t>
      </w:r>
    </w:p>
    <w:p w14:paraId="5283B2CE" w14:textId="10609509" w:rsidR="002A4FCA" w:rsidRDefault="002A4FCA" w:rsidP="002A4FCA">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s-ES_tradnl"/>
        </w:rPr>
        <w:drawing>
          <wp:inline distT="0" distB="0" distL="0" distR="0" wp14:anchorId="71AE3C32" wp14:editId="444845F2">
            <wp:extent cx="1541145" cy="73660"/>
            <wp:effectExtent l="0" t="0" r="8255" b="254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1145" cy="7366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s-ES_tradnl"/>
        </w:rPr>
        <w:drawing>
          <wp:inline distT="0" distB="0" distL="0" distR="0" wp14:anchorId="23B03174" wp14:editId="3965EF21">
            <wp:extent cx="1304925" cy="81280"/>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81280"/>
                    </a:xfrm>
                    <a:prstGeom prst="rect">
                      <a:avLst/>
                    </a:prstGeom>
                    <a:noFill/>
                    <a:ln>
                      <a:noFill/>
                    </a:ln>
                  </pic:spPr>
                </pic:pic>
              </a:graphicData>
            </a:graphic>
          </wp:inline>
        </w:drawing>
      </w:r>
      <w:r>
        <w:rPr>
          <w:rFonts w:ascii="Times" w:hAnsi="Times" w:cs="Times"/>
          <w:color w:val="000000"/>
        </w:rPr>
        <w:t xml:space="preserve">  </w:t>
      </w:r>
    </w:p>
    <w:p w14:paraId="6AE250CC" w14:textId="65606667" w:rsidR="002A4FCA" w:rsidRDefault="002A4FCA" w:rsidP="002A4FCA">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s-ES_tradnl"/>
        </w:rPr>
        <w:drawing>
          <wp:inline distT="0" distB="0" distL="0" distR="0" wp14:anchorId="14745487" wp14:editId="4DDB821A">
            <wp:extent cx="1445260" cy="73660"/>
            <wp:effectExtent l="0" t="0" r="2540" b="254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5260" cy="73660"/>
                    </a:xfrm>
                    <a:prstGeom prst="rect">
                      <a:avLst/>
                    </a:prstGeom>
                    <a:noFill/>
                    <a:ln>
                      <a:noFill/>
                    </a:ln>
                  </pic:spPr>
                </pic:pic>
              </a:graphicData>
            </a:graphic>
          </wp:inline>
        </w:drawing>
      </w:r>
      <w:r>
        <w:rPr>
          <w:rFonts w:ascii="Times" w:hAnsi="Times" w:cs="Times"/>
          <w:color w:val="000000"/>
        </w:rPr>
        <w:t xml:space="preserve">   </w:t>
      </w:r>
    </w:p>
    <w:p w14:paraId="1F0C8ED5" w14:textId="32961F6A" w:rsidR="002A4FCA" w:rsidRDefault="002A4FCA" w:rsidP="002A4FCA">
      <w:pPr>
        <w:widowControl w:val="0"/>
        <w:autoSpaceDE w:val="0"/>
        <w:autoSpaceDN w:val="0"/>
        <w:adjustRightInd w:val="0"/>
        <w:spacing w:after="240" w:line="300" w:lineRule="atLeast"/>
        <w:rPr>
          <w:rFonts w:ascii="Times" w:hAnsi="Times" w:cs="Times"/>
          <w:color w:val="000000"/>
        </w:rPr>
      </w:pPr>
      <w:r>
        <w:rPr>
          <w:rFonts w:ascii="Arial" w:hAnsi="Arial" w:cs="Arial"/>
          <w:color w:val="000000"/>
          <w:sz w:val="26"/>
          <w:szCs w:val="26"/>
        </w:rPr>
        <w:t xml:space="preserve">Después, usando el ratón o el lápiz óptico, selecciona cuidadosamente el sonido. Después usa el </w:t>
      </w:r>
      <w:proofErr w:type="spellStart"/>
      <w:r>
        <w:rPr>
          <w:rFonts w:ascii="Arial" w:hAnsi="Arial" w:cs="Arial"/>
          <w:color w:val="000000"/>
          <w:sz w:val="26"/>
          <w:szCs w:val="26"/>
        </w:rPr>
        <w:t>menu</w:t>
      </w:r>
      <w:proofErr w:type="spellEnd"/>
      <w:r>
        <w:rPr>
          <w:rFonts w:ascii="Arial" w:hAnsi="Arial" w:cs="Arial"/>
          <w:color w:val="000000"/>
          <w:sz w:val="26"/>
          <w:szCs w:val="26"/>
        </w:rPr>
        <w:t xml:space="preserve"> </w:t>
      </w:r>
      <w:r>
        <w:rPr>
          <w:rFonts w:ascii="Arial" w:hAnsi="Arial" w:cs="Arial"/>
          <w:b/>
          <w:bCs/>
          <w:color w:val="000000"/>
          <w:sz w:val="26"/>
          <w:szCs w:val="26"/>
        </w:rPr>
        <w:t xml:space="preserve">"Editar", "Cortar" </w:t>
      </w:r>
      <w:r>
        <w:rPr>
          <w:rFonts w:ascii="Arial" w:hAnsi="Arial" w:cs="Arial"/>
          <w:color w:val="000000"/>
          <w:sz w:val="26"/>
          <w:szCs w:val="26"/>
        </w:rPr>
        <w:t xml:space="preserve">y suprime esta parte del archivo de sonido. (También puedes usar la herramienta </w:t>
      </w:r>
      <w:r>
        <w:rPr>
          <w:rFonts w:ascii="Arial" w:hAnsi="Arial" w:cs="Arial"/>
          <w:b/>
          <w:bCs/>
          <w:color w:val="000000"/>
          <w:sz w:val="26"/>
          <w:szCs w:val="26"/>
        </w:rPr>
        <w:t>cortar</w:t>
      </w:r>
      <w:r>
        <w:rPr>
          <w:rFonts w:ascii="Arial" w:hAnsi="Arial" w:cs="Arial"/>
          <w:color w:val="000000"/>
          <w:sz w:val="26"/>
          <w:szCs w:val="26"/>
        </w:rPr>
        <w:t xml:space="preserve">) </w:t>
      </w:r>
    </w:p>
    <w:p w14:paraId="6F5946D9" w14:textId="77777777" w:rsidR="00EB6EC4" w:rsidRDefault="00EB6EC4" w:rsidP="002A4FCA">
      <w:pPr>
        <w:widowControl w:val="0"/>
        <w:autoSpaceDE w:val="0"/>
        <w:autoSpaceDN w:val="0"/>
        <w:adjustRightInd w:val="0"/>
        <w:spacing w:after="240" w:line="300" w:lineRule="atLeast"/>
        <w:rPr>
          <w:rFonts w:ascii="Arial" w:hAnsi="Arial" w:cs="Arial"/>
          <w:color w:val="000000"/>
          <w:sz w:val="26"/>
          <w:szCs w:val="26"/>
        </w:rPr>
      </w:pPr>
    </w:p>
    <w:p w14:paraId="3FD051B4" w14:textId="77777777" w:rsidR="002A4FCA" w:rsidRDefault="002A4FCA" w:rsidP="00EB6EC4">
      <w:pPr>
        <w:widowControl w:val="0"/>
        <w:autoSpaceDE w:val="0"/>
        <w:autoSpaceDN w:val="0"/>
        <w:adjustRightInd w:val="0"/>
        <w:spacing w:after="240" w:line="300" w:lineRule="atLeast"/>
        <w:jc w:val="both"/>
        <w:rPr>
          <w:rFonts w:ascii="Times" w:hAnsi="Times" w:cs="Times"/>
          <w:color w:val="000000"/>
        </w:rPr>
      </w:pPr>
      <w:r>
        <w:rPr>
          <w:rFonts w:ascii="Arial" w:hAnsi="Arial" w:cs="Arial"/>
          <w:color w:val="000000"/>
          <w:sz w:val="26"/>
          <w:szCs w:val="26"/>
        </w:rPr>
        <w:t xml:space="preserve">Si no estás satisfecho con el resultado, es aconsejable que uses la herramienta </w:t>
      </w:r>
      <w:r>
        <w:rPr>
          <w:rFonts w:ascii="Arial" w:hAnsi="Arial" w:cs="Arial"/>
          <w:b/>
          <w:bCs/>
          <w:color w:val="000000"/>
          <w:sz w:val="26"/>
          <w:szCs w:val="26"/>
        </w:rPr>
        <w:t xml:space="preserve">Zoom </w:t>
      </w:r>
      <w:r>
        <w:rPr>
          <w:rFonts w:ascii="Arial" w:hAnsi="Arial" w:cs="Arial"/>
          <w:color w:val="000000"/>
          <w:sz w:val="26"/>
          <w:szCs w:val="26"/>
        </w:rPr>
        <w:t xml:space="preserve">para ver con más detalle donde debes seleccionar </w:t>
      </w:r>
    </w:p>
    <w:p w14:paraId="08CEF9F2" w14:textId="2AC1424D" w:rsidR="002A4FCA" w:rsidRDefault="002A4FCA" w:rsidP="00EB6EC4">
      <w:pPr>
        <w:widowControl w:val="0"/>
        <w:autoSpaceDE w:val="0"/>
        <w:autoSpaceDN w:val="0"/>
        <w:adjustRightInd w:val="0"/>
        <w:spacing w:after="240" w:line="300" w:lineRule="atLeast"/>
        <w:jc w:val="both"/>
        <w:rPr>
          <w:rFonts w:ascii="Times" w:hAnsi="Times" w:cs="Times"/>
          <w:color w:val="000000"/>
        </w:rPr>
      </w:pPr>
      <w:r>
        <w:rPr>
          <w:rFonts w:ascii="Arial" w:hAnsi="Arial" w:cs="Arial"/>
          <w:color w:val="000000"/>
          <w:sz w:val="26"/>
          <w:szCs w:val="26"/>
        </w:rPr>
        <w:t>¡¡Es muy</w:t>
      </w:r>
      <w:r w:rsidR="00EB6EC4">
        <w:rPr>
          <w:rFonts w:ascii="Times" w:hAnsi="Times" w:cs="Times"/>
          <w:color w:val="000000"/>
        </w:rPr>
        <w:t xml:space="preserve"> </w:t>
      </w:r>
      <w:r>
        <w:rPr>
          <w:rFonts w:ascii="Arial" w:hAnsi="Arial" w:cs="Arial"/>
          <w:color w:val="000000"/>
          <w:sz w:val="26"/>
          <w:szCs w:val="26"/>
        </w:rPr>
        <w:t xml:space="preserve">recomendable que uses el zoom para lograr un buen resultado!! </w:t>
      </w:r>
    </w:p>
    <w:p w14:paraId="0757778F" w14:textId="77777777" w:rsidR="002A4FCA" w:rsidRDefault="002A4FCA" w:rsidP="00EB6EC4">
      <w:pPr>
        <w:widowControl w:val="0"/>
        <w:autoSpaceDE w:val="0"/>
        <w:autoSpaceDN w:val="0"/>
        <w:adjustRightInd w:val="0"/>
        <w:spacing w:after="240" w:line="300" w:lineRule="atLeast"/>
        <w:jc w:val="both"/>
        <w:rPr>
          <w:rFonts w:ascii="Times" w:hAnsi="Times" w:cs="Times"/>
          <w:color w:val="000000"/>
        </w:rPr>
      </w:pPr>
      <w:r>
        <w:rPr>
          <w:rFonts w:ascii="Arial" w:hAnsi="Arial" w:cs="Arial"/>
          <w:color w:val="000000"/>
          <w:sz w:val="26"/>
          <w:szCs w:val="26"/>
        </w:rPr>
        <w:t xml:space="preserve">Vamos a cortar la parte donde </w:t>
      </w:r>
      <w:proofErr w:type="spellStart"/>
      <w:r>
        <w:rPr>
          <w:rFonts w:ascii="Arial" w:hAnsi="Arial" w:cs="Arial"/>
          <w:color w:val="000000"/>
          <w:sz w:val="26"/>
          <w:szCs w:val="26"/>
        </w:rPr>
        <w:t>Homer</w:t>
      </w:r>
      <w:proofErr w:type="spellEnd"/>
      <w:r>
        <w:rPr>
          <w:rFonts w:ascii="Arial" w:hAnsi="Arial" w:cs="Arial"/>
          <w:color w:val="000000"/>
          <w:sz w:val="26"/>
          <w:szCs w:val="26"/>
        </w:rPr>
        <w:t xml:space="preserve"> dice por segunda vez: "</w:t>
      </w:r>
      <w:r>
        <w:rPr>
          <w:rFonts w:ascii="Arial" w:hAnsi="Arial" w:cs="Arial"/>
          <w:b/>
          <w:bCs/>
          <w:color w:val="000000"/>
          <w:sz w:val="26"/>
          <w:szCs w:val="26"/>
        </w:rPr>
        <w:t>¡Qué cara dura!</w:t>
      </w:r>
      <w:r>
        <w:rPr>
          <w:rFonts w:ascii="Arial" w:hAnsi="Arial" w:cs="Arial"/>
          <w:color w:val="000000"/>
          <w:sz w:val="26"/>
          <w:szCs w:val="26"/>
        </w:rPr>
        <w:t xml:space="preserve">” </w:t>
      </w:r>
    </w:p>
    <w:p w14:paraId="419256BB" w14:textId="77777777" w:rsidR="002A4FCA" w:rsidRDefault="002A4FCA" w:rsidP="00EB6EC4">
      <w:pPr>
        <w:widowControl w:val="0"/>
        <w:autoSpaceDE w:val="0"/>
        <w:autoSpaceDN w:val="0"/>
        <w:adjustRightInd w:val="0"/>
        <w:spacing w:after="240" w:line="300" w:lineRule="atLeast"/>
        <w:jc w:val="both"/>
        <w:rPr>
          <w:rFonts w:ascii="Times" w:hAnsi="Times" w:cs="Times"/>
          <w:color w:val="000000"/>
        </w:rPr>
      </w:pPr>
      <w:r>
        <w:rPr>
          <w:rFonts w:ascii="Arial" w:hAnsi="Arial" w:cs="Arial"/>
          <w:color w:val="000000"/>
          <w:sz w:val="26"/>
          <w:szCs w:val="26"/>
        </w:rPr>
        <w:t>El truco para borrarlo es seleccionar la zona, el área, donde tú piensas que se encuentra la frase "</w:t>
      </w:r>
      <w:r>
        <w:rPr>
          <w:rFonts w:ascii="Arial" w:hAnsi="Arial" w:cs="Arial"/>
          <w:b/>
          <w:bCs/>
          <w:color w:val="000000"/>
          <w:sz w:val="26"/>
          <w:szCs w:val="26"/>
        </w:rPr>
        <w:t>¡Qué cara dura!</w:t>
      </w:r>
      <w:r>
        <w:rPr>
          <w:rFonts w:ascii="Arial" w:hAnsi="Arial" w:cs="Arial"/>
          <w:color w:val="000000"/>
          <w:sz w:val="26"/>
          <w:szCs w:val="26"/>
        </w:rPr>
        <w:t>”, probando una y otra vez hasta ajustar correctamente. Siempre es aconsejable utilizar la lupa para hacer "</w:t>
      </w:r>
      <w:r>
        <w:rPr>
          <w:rFonts w:ascii="Arial" w:hAnsi="Arial" w:cs="Arial"/>
          <w:b/>
          <w:bCs/>
          <w:color w:val="000000"/>
          <w:sz w:val="26"/>
          <w:szCs w:val="26"/>
        </w:rPr>
        <w:t>Zoom</w:t>
      </w:r>
      <w:r>
        <w:rPr>
          <w:rFonts w:ascii="Arial" w:hAnsi="Arial" w:cs="Arial"/>
          <w:color w:val="000000"/>
          <w:sz w:val="26"/>
          <w:szCs w:val="26"/>
        </w:rPr>
        <w:t xml:space="preserve">" sobre la pista, en el lugar aproximado. Este truco te facilita el éxito en la aproximación. </w:t>
      </w:r>
    </w:p>
    <w:p w14:paraId="26161D1A" w14:textId="53194DB4" w:rsidR="002A4FCA" w:rsidRDefault="002A4FCA" w:rsidP="00EB6EC4">
      <w:pPr>
        <w:widowControl w:val="0"/>
        <w:autoSpaceDE w:val="0"/>
        <w:autoSpaceDN w:val="0"/>
        <w:adjustRightInd w:val="0"/>
        <w:spacing w:after="240" w:line="300" w:lineRule="atLeast"/>
        <w:jc w:val="both"/>
        <w:rPr>
          <w:rFonts w:ascii="Times" w:hAnsi="Times" w:cs="Times"/>
          <w:color w:val="000000"/>
        </w:rPr>
      </w:pPr>
      <w:r>
        <w:rPr>
          <w:rFonts w:ascii="Arial" w:hAnsi="Arial" w:cs="Arial"/>
          <w:color w:val="000000"/>
          <w:sz w:val="26"/>
          <w:szCs w:val="26"/>
        </w:rPr>
        <w:t>Cuando hayas seleccionado la frase, utiliza el "</w:t>
      </w:r>
      <w:proofErr w:type="spellStart"/>
      <w:r>
        <w:rPr>
          <w:rFonts w:ascii="Arial" w:hAnsi="Arial" w:cs="Arial"/>
          <w:b/>
          <w:bCs/>
          <w:color w:val="000000"/>
          <w:sz w:val="26"/>
          <w:szCs w:val="26"/>
        </w:rPr>
        <w:t>play</w:t>
      </w:r>
      <w:proofErr w:type="spellEnd"/>
      <w:r>
        <w:rPr>
          <w:rFonts w:ascii="Arial" w:hAnsi="Arial" w:cs="Arial"/>
          <w:color w:val="000000"/>
          <w:sz w:val="26"/>
          <w:szCs w:val="26"/>
        </w:rPr>
        <w:t xml:space="preserve">" para asegurarte que lo que has seleccionado es exactamente lo que buscas. Entonces, utiliza el menú </w:t>
      </w:r>
      <w:r>
        <w:rPr>
          <w:rFonts w:ascii="Arial" w:hAnsi="Arial" w:cs="Arial"/>
          <w:b/>
          <w:bCs/>
          <w:color w:val="000000"/>
          <w:sz w:val="26"/>
          <w:szCs w:val="26"/>
        </w:rPr>
        <w:t>"Editar" → "Cortar"</w:t>
      </w:r>
      <w:r>
        <w:rPr>
          <w:rFonts w:ascii="Arial" w:hAnsi="Arial" w:cs="Arial"/>
          <w:color w:val="000000"/>
          <w:sz w:val="26"/>
          <w:szCs w:val="26"/>
        </w:rPr>
        <w:t xml:space="preserve">. La expresión habrá desaparecido... </w:t>
      </w:r>
    </w:p>
    <w:p w14:paraId="1061AEA5" w14:textId="0CC6C20B" w:rsidR="002A4FCA" w:rsidRDefault="002A4FCA" w:rsidP="002A4FCA">
      <w:pPr>
        <w:widowControl w:val="0"/>
        <w:autoSpaceDE w:val="0"/>
        <w:autoSpaceDN w:val="0"/>
        <w:adjustRightInd w:val="0"/>
        <w:spacing w:after="240" w:line="300" w:lineRule="atLeast"/>
        <w:rPr>
          <w:rFonts w:ascii="Times" w:hAnsi="Times" w:cs="Times"/>
          <w:color w:val="000000"/>
        </w:rPr>
      </w:pPr>
      <w:r>
        <w:rPr>
          <w:rFonts w:ascii="Arial" w:hAnsi="Arial" w:cs="Arial"/>
          <w:b/>
          <w:bCs/>
          <w:color w:val="000000"/>
          <w:sz w:val="26"/>
          <w:szCs w:val="26"/>
        </w:rPr>
        <w:t xml:space="preserve"> </w:t>
      </w:r>
    </w:p>
    <w:p w14:paraId="0E75B507" w14:textId="77777777" w:rsidR="002A4FCA" w:rsidRDefault="002A4FCA" w:rsidP="002A4FCA">
      <w:pPr>
        <w:widowControl w:val="0"/>
        <w:autoSpaceDE w:val="0"/>
        <w:autoSpaceDN w:val="0"/>
        <w:adjustRightInd w:val="0"/>
        <w:spacing w:after="240" w:line="300" w:lineRule="atLeast"/>
        <w:rPr>
          <w:rFonts w:ascii="Times" w:hAnsi="Times" w:cs="Times"/>
          <w:color w:val="000000"/>
        </w:rPr>
      </w:pPr>
      <w:r>
        <w:rPr>
          <w:rFonts w:ascii="Arial" w:hAnsi="Arial" w:cs="Arial"/>
          <w:color w:val="000000"/>
          <w:sz w:val="26"/>
          <w:szCs w:val="26"/>
        </w:rPr>
        <w:t xml:space="preserve">Para guardar, seguiremos estos pasos: </w:t>
      </w:r>
    </w:p>
    <w:p w14:paraId="54AE9327" w14:textId="77777777" w:rsidR="002A4FCA" w:rsidRDefault="002A4FCA" w:rsidP="002A4FCA">
      <w:pPr>
        <w:widowControl w:val="0"/>
        <w:autoSpaceDE w:val="0"/>
        <w:autoSpaceDN w:val="0"/>
        <w:adjustRightInd w:val="0"/>
        <w:spacing w:after="240" w:line="300" w:lineRule="atLeast"/>
        <w:rPr>
          <w:rFonts w:ascii="Times" w:hAnsi="Times" w:cs="Times"/>
          <w:color w:val="000000"/>
        </w:rPr>
      </w:pPr>
      <w:r>
        <w:rPr>
          <w:rFonts w:ascii="Arial" w:hAnsi="Arial" w:cs="Arial"/>
          <w:color w:val="000000"/>
          <w:sz w:val="26"/>
          <w:szCs w:val="26"/>
        </w:rPr>
        <w:t xml:space="preserve">PRIMERO GUARDAR EL PROYECTO POR SI QUEREMOS EDITARLO DE NUEVO OTRA VEZ </w:t>
      </w:r>
    </w:p>
    <w:p w14:paraId="48500F31" w14:textId="77777777" w:rsidR="002A4FCA" w:rsidRDefault="002A4FCA" w:rsidP="00716F68">
      <w:pPr>
        <w:widowControl w:val="0"/>
        <w:autoSpaceDE w:val="0"/>
        <w:autoSpaceDN w:val="0"/>
        <w:adjustRightInd w:val="0"/>
        <w:spacing w:after="240" w:line="300" w:lineRule="atLeast"/>
        <w:jc w:val="both"/>
        <w:rPr>
          <w:rFonts w:ascii="Times" w:hAnsi="Times" w:cs="Times"/>
          <w:color w:val="000000"/>
        </w:rPr>
      </w:pPr>
      <w:r>
        <w:rPr>
          <w:rFonts w:ascii="Arial" w:hAnsi="Arial" w:cs="Arial"/>
          <w:color w:val="000000"/>
          <w:sz w:val="26"/>
          <w:szCs w:val="26"/>
        </w:rPr>
        <w:t>En el menú, escogemos: "Archivo" "Guardar proyecto como" [elegiremos el nombre del fichero como "</w:t>
      </w:r>
      <w:r>
        <w:rPr>
          <w:rFonts w:ascii="Arial" w:hAnsi="Arial" w:cs="Arial"/>
          <w:b/>
          <w:bCs/>
          <w:color w:val="000000"/>
          <w:sz w:val="26"/>
          <w:szCs w:val="26"/>
        </w:rPr>
        <w:t>Audacity01.aup</w:t>
      </w:r>
      <w:r>
        <w:rPr>
          <w:rFonts w:ascii="Arial" w:hAnsi="Arial" w:cs="Arial"/>
          <w:color w:val="000000"/>
          <w:sz w:val="26"/>
          <w:szCs w:val="26"/>
        </w:rPr>
        <w:t xml:space="preserve">. De esta manera, el fichero original no se pierde y a la vez hemos guardado nuestro proyecto, el que hemos editado. Pero este no es el archivo que me enviarás. </w:t>
      </w:r>
    </w:p>
    <w:p w14:paraId="4263A457" w14:textId="77777777" w:rsidR="002A4FCA" w:rsidRDefault="002A4FCA" w:rsidP="002A4FCA">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s-ES_tradnl"/>
        </w:rPr>
        <w:drawing>
          <wp:inline distT="0" distB="0" distL="0" distR="0" wp14:anchorId="0AA8961B" wp14:editId="00933785">
            <wp:extent cx="4542790" cy="22225"/>
            <wp:effectExtent l="0" t="0" r="3810" b="3175"/>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2790" cy="2222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s-ES_tradnl"/>
        </w:rPr>
        <w:drawing>
          <wp:inline distT="0" distB="0" distL="0" distR="0" wp14:anchorId="2AC59527" wp14:editId="256F89AE">
            <wp:extent cx="4989925" cy="1695152"/>
            <wp:effectExtent l="0" t="0" r="0" b="6985"/>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6323" cy="1710914"/>
                    </a:xfrm>
                    <a:prstGeom prst="rect">
                      <a:avLst/>
                    </a:prstGeom>
                    <a:noFill/>
                    <a:ln>
                      <a:noFill/>
                    </a:ln>
                  </pic:spPr>
                </pic:pic>
              </a:graphicData>
            </a:graphic>
          </wp:inline>
        </w:drawing>
      </w:r>
    </w:p>
    <w:p w14:paraId="43019B59" w14:textId="77777777" w:rsidR="00716F68" w:rsidRDefault="00716F68" w:rsidP="002A4FCA">
      <w:pPr>
        <w:widowControl w:val="0"/>
        <w:autoSpaceDE w:val="0"/>
        <w:autoSpaceDN w:val="0"/>
        <w:adjustRightInd w:val="0"/>
        <w:spacing w:line="280" w:lineRule="atLeast"/>
        <w:rPr>
          <w:rFonts w:ascii="Times" w:hAnsi="Times" w:cs="Times"/>
          <w:color w:val="000000"/>
        </w:rPr>
      </w:pPr>
    </w:p>
    <w:p w14:paraId="03A479C5" w14:textId="77777777" w:rsidR="002A4FCA" w:rsidRDefault="002A4FCA" w:rsidP="00716F68">
      <w:pPr>
        <w:widowControl w:val="0"/>
        <w:autoSpaceDE w:val="0"/>
        <w:autoSpaceDN w:val="0"/>
        <w:adjustRightInd w:val="0"/>
        <w:spacing w:after="240" w:line="300" w:lineRule="atLeast"/>
        <w:jc w:val="both"/>
        <w:rPr>
          <w:rFonts w:ascii="Times" w:hAnsi="Times" w:cs="Times"/>
          <w:color w:val="000000"/>
        </w:rPr>
      </w:pPr>
      <w:r>
        <w:rPr>
          <w:rFonts w:ascii="Arial" w:hAnsi="Arial" w:cs="Arial"/>
          <w:color w:val="000000"/>
          <w:sz w:val="26"/>
          <w:szCs w:val="26"/>
        </w:rPr>
        <w:t xml:space="preserve">EXPORTAR NUESTRO FICHERO CON TRES FORMATOS: </w:t>
      </w:r>
      <w:r>
        <w:rPr>
          <w:rFonts w:ascii="Arial" w:hAnsi="Arial" w:cs="Arial"/>
          <w:b/>
          <w:bCs/>
          <w:color w:val="000000"/>
          <w:sz w:val="26"/>
          <w:szCs w:val="26"/>
        </w:rPr>
        <w:t>WAV, OGG Y MP3</w:t>
      </w:r>
      <w:r>
        <w:rPr>
          <w:rFonts w:ascii="MS Mincho" w:eastAsia="MS Mincho" w:hAnsi="MS Mincho" w:cs="MS Mincho"/>
          <w:b/>
          <w:bCs/>
          <w:color w:val="000000"/>
          <w:sz w:val="26"/>
          <w:szCs w:val="26"/>
        </w:rPr>
        <w:t> </w:t>
      </w:r>
      <w:r>
        <w:rPr>
          <w:rFonts w:ascii="Arial" w:hAnsi="Arial" w:cs="Arial"/>
          <w:color w:val="000000"/>
          <w:sz w:val="26"/>
          <w:szCs w:val="26"/>
        </w:rPr>
        <w:t xml:space="preserve">Otra cosa que es importante a tener en cuenta es el grado de compresión que deseamos para nuestro </w:t>
      </w:r>
    </w:p>
    <w:p w14:paraId="57E03E13" w14:textId="77777777" w:rsidR="002A4FCA" w:rsidRDefault="002A4FCA" w:rsidP="00716F68">
      <w:pPr>
        <w:widowControl w:val="0"/>
        <w:autoSpaceDE w:val="0"/>
        <w:autoSpaceDN w:val="0"/>
        <w:adjustRightInd w:val="0"/>
        <w:spacing w:after="240" w:line="300" w:lineRule="atLeast"/>
        <w:jc w:val="both"/>
        <w:rPr>
          <w:rFonts w:ascii="Times" w:hAnsi="Times" w:cs="Times"/>
          <w:color w:val="000000"/>
        </w:rPr>
      </w:pPr>
      <w:r>
        <w:rPr>
          <w:rFonts w:ascii="Arial" w:hAnsi="Arial" w:cs="Arial"/>
          <w:color w:val="000000"/>
          <w:sz w:val="26"/>
          <w:szCs w:val="26"/>
        </w:rPr>
        <w:t xml:space="preserve">archivo mp3 resultante. Esta es la diferencia entre que nuestro archivo tenga mejor o peor calidad. </w:t>
      </w:r>
    </w:p>
    <w:p w14:paraId="50BA51FE" w14:textId="77777777" w:rsidR="002A4FCA" w:rsidRDefault="002A4FCA" w:rsidP="00716F68">
      <w:pPr>
        <w:widowControl w:val="0"/>
        <w:autoSpaceDE w:val="0"/>
        <w:autoSpaceDN w:val="0"/>
        <w:adjustRightInd w:val="0"/>
        <w:spacing w:after="240" w:line="300" w:lineRule="atLeast"/>
        <w:jc w:val="both"/>
        <w:rPr>
          <w:rFonts w:ascii="Times" w:hAnsi="Times" w:cs="Times"/>
          <w:color w:val="000000"/>
        </w:rPr>
      </w:pPr>
      <w:r>
        <w:rPr>
          <w:rFonts w:ascii="Arial" w:hAnsi="Arial" w:cs="Arial"/>
          <w:color w:val="000000"/>
          <w:sz w:val="26"/>
          <w:szCs w:val="26"/>
        </w:rPr>
        <w:t xml:space="preserve">En el menú, escogemos: </w:t>
      </w:r>
      <w:r>
        <w:rPr>
          <w:rFonts w:ascii="Arial" w:hAnsi="Arial" w:cs="Arial"/>
          <w:b/>
          <w:bCs/>
          <w:color w:val="000000"/>
          <w:sz w:val="26"/>
          <w:szCs w:val="26"/>
        </w:rPr>
        <w:t xml:space="preserve">Archivo → Exportar... </w:t>
      </w:r>
      <w:r>
        <w:rPr>
          <w:rFonts w:ascii="Arial" w:hAnsi="Arial" w:cs="Arial"/>
          <w:color w:val="000000"/>
          <w:sz w:val="26"/>
          <w:szCs w:val="26"/>
        </w:rPr>
        <w:t xml:space="preserve">(en la parte baja de la nueva ventana abierta elegir </w:t>
      </w:r>
      <w:proofErr w:type="spellStart"/>
      <w:r>
        <w:rPr>
          <w:rFonts w:ascii="Arial" w:hAnsi="Arial" w:cs="Arial"/>
          <w:color w:val="000000"/>
          <w:sz w:val="26"/>
          <w:szCs w:val="26"/>
        </w:rPr>
        <w:t>wav</w:t>
      </w:r>
      <w:proofErr w:type="spellEnd"/>
      <w:r>
        <w:rPr>
          <w:rFonts w:ascii="Arial" w:hAnsi="Arial" w:cs="Arial"/>
          <w:color w:val="000000"/>
          <w:sz w:val="26"/>
          <w:szCs w:val="26"/>
        </w:rPr>
        <w:t xml:space="preserve">, para guardar como </w:t>
      </w:r>
      <w:r>
        <w:rPr>
          <w:rFonts w:ascii="Arial" w:hAnsi="Arial" w:cs="Arial"/>
          <w:b/>
          <w:bCs/>
          <w:color w:val="000000"/>
          <w:sz w:val="26"/>
          <w:szCs w:val="26"/>
        </w:rPr>
        <w:t>Audacity01.wav</w:t>
      </w:r>
      <w:r>
        <w:rPr>
          <w:rFonts w:ascii="Arial" w:hAnsi="Arial" w:cs="Arial"/>
          <w:color w:val="000000"/>
          <w:sz w:val="26"/>
          <w:szCs w:val="26"/>
        </w:rPr>
        <w:t xml:space="preserve">) , </w:t>
      </w:r>
      <w:r>
        <w:rPr>
          <w:rFonts w:ascii="Arial" w:hAnsi="Arial" w:cs="Arial"/>
          <w:b/>
          <w:bCs/>
          <w:color w:val="000000"/>
          <w:sz w:val="26"/>
          <w:szCs w:val="26"/>
        </w:rPr>
        <w:t xml:space="preserve">Archivo → Exportar... </w:t>
      </w:r>
      <w:r>
        <w:rPr>
          <w:rFonts w:ascii="Arial" w:hAnsi="Arial" w:cs="Arial"/>
          <w:color w:val="000000"/>
          <w:sz w:val="26"/>
          <w:szCs w:val="26"/>
        </w:rPr>
        <w:t xml:space="preserve">(en la parte baja de la nueva ventana abierta elegir 'Archivo MP3', para guardar como </w:t>
      </w:r>
      <w:r>
        <w:rPr>
          <w:rFonts w:ascii="Arial" w:hAnsi="Arial" w:cs="Arial"/>
          <w:b/>
          <w:bCs/>
          <w:color w:val="000000"/>
          <w:sz w:val="26"/>
          <w:szCs w:val="26"/>
        </w:rPr>
        <w:t>Audacity01.mp3</w:t>
      </w:r>
      <w:r>
        <w:rPr>
          <w:rFonts w:ascii="Arial" w:hAnsi="Arial" w:cs="Arial"/>
          <w:color w:val="000000"/>
          <w:sz w:val="26"/>
          <w:szCs w:val="26"/>
        </w:rPr>
        <w:t xml:space="preserve">) y </w:t>
      </w:r>
      <w:r>
        <w:rPr>
          <w:rFonts w:ascii="Arial" w:hAnsi="Arial" w:cs="Arial"/>
          <w:b/>
          <w:bCs/>
          <w:color w:val="000000"/>
          <w:sz w:val="26"/>
          <w:szCs w:val="26"/>
        </w:rPr>
        <w:t xml:space="preserve">Archivo → Exportar .... </w:t>
      </w:r>
      <w:r>
        <w:rPr>
          <w:rFonts w:ascii="Arial" w:hAnsi="Arial" w:cs="Arial"/>
          <w:color w:val="000000"/>
          <w:sz w:val="26"/>
          <w:szCs w:val="26"/>
        </w:rPr>
        <w:t xml:space="preserve">(en la parte baja de la nueva ventana abierta elegir 'Archivos </w:t>
      </w:r>
      <w:proofErr w:type="spellStart"/>
      <w:r>
        <w:rPr>
          <w:rFonts w:ascii="Arial" w:hAnsi="Arial" w:cs="Arial"/>
          <w:color w:val="000000"/>
          <w:sz w:val="26"/>
          <w:szCs w:val="26"/>
        </w:rPr>
        <w:t>Ogg</w:t>
      </w:r>
      <w:proofErr w:type="spellEnd"/>
      <w:r>
        <w:rPr>
          <w:rFonts w:ascii="Arial" w:hAnsi="Arial" w:cs="Arial"/>
          <w:color w:val="000000"/>
          <w:sz w:val="26"/>
          <w:szCs w:val="26"/>
        </w:rPr>
        <w:t xml:space="preserve"> </w:t>
      </w:r>
      <w:proofErr w:type="spellStart"/>
      <w:r>
        <w:rPr>
          <w:rFonts w:ascii="Arial" w:hAnsi="Arial" w:cs="Arial"/>
          <w:color w:val="000000"/>
          <w:sz w:val="26"/>
          <w:szCs w:val="26"/>
        </w:rPr>
        <w:t>Orvis</w:t>
      </w:r>
      <w:proofErr w:type="spellEnd"/>
      <w:r>
        <w:rPr>
          <w:rFonts w:ascii="Arial" w:hAnsi="Arial" w:cs="Arial"/>
          <w:color w:val="000000"/>
          <w:sz w:val="26"/>
          <w:szCs w:val="26"/>
        </w:rPr>
        <w:t xml:space="preserve">', para guardar como </w:t>
      </w:r>
      <w:r>
        <w:rPr>
          <w:rFonts w:ascii="Arial" w:hAnsi="Arial" w:cs="Arial"/>
          <w:b/>
          <w:bCs/>
          <w:color w:val="000000"/>
          <w:sz w:val="26"/>
          <w:szCs w:val="26"/>
        </w:rPr>
        <w:t>Audacity01.ogg</w:t>
      </w:r>
      <w:r>
        <w:rPr>
          <w:rFonts w:ascii="Arial" w:hAnsi="Arial" w:cs="Arial"/>
          <w:color w:val="000000"/>
          <w:sz w:val="26"/>
          <w:szCs w:val="26"/>
        </w:rPr>
        <w:t xml:space="preserve">), según el formato que deseemos. MP3 y </w:t>
      </w:r>
      <w:proofErr w:type="spellStart"/>
      <w:r>
        <w:rPr>
          <w:rFonts w:ascii="Arial" w:hAnsi="Arial" w:cs="Arial"/>
          <w:color w:val="000000"/>
          <w:sz w:val="26"/>
          <w:szCs w:val="26"/>
        </w:rPr>
        <w:t>ogg</w:t>
      </w:r>
      <w:proofErr w:type="spellEnd"/>
      <w:r>
        <w:rPr>
          <w:rFonts w:ascii="Arial" w:hAnsi="Arial" w:cs="Arial"/>
          <w:color w:val="000000"/>
          <w:sz w:val="26"/>
          <w:szCs w:val="26"/>
        </w:rPr>
        <w:t xml:space="preserve"> son formatos que ocupan mucho menos y permiten su reproducción en múltiples medios. Ya sabes, debes cambiar el nombre del fichero para que no se confunda con el original, que deseamos guardar íntegro. </w:t>
      </w:r>
    </w:p>
    <w:p w14:paraId="55746C89" w14:textId="16D4D1C5" w:rsidR="00716F68" w:rsidRPr="00716F68" w:rsidRDefault="005E5661" w:rsidP="00716F68">
      <w:pPr>
        <w:widowControl w:val="0"/>
        <w:autoSpaceDE w:val="0"/>
        <w:autoSpaceDN w:val="0"/>
        <w:adjustRightInd w:val="0"/>
        <w:spacing w:after="240" w:line="300" w:lineRule="atLeast"/>
        <w:jc w:val="both"/>
        <w:rPr>
          <w:rFonts w:ascii="Arial" w:hAnsi="Arial" w:cs="Arial"/>
          <w:color w:val="000000"/>
          <w:sz w:val="26"/>
          <w:szCs w:val="26"/>
        </w:rPr>
      </w:pPr>
      <w:r>
        <w:rPr>
          <w:rFonts w:ascii="Arial" w:hAnsi="Arial" w:cs="Arial"/>
          <w:color w:val="000000"/>
          <w:sz w:val="26"/>
          <w:szCs w:val="26"/>
        </w:rPr>
        <w:t>Guarda</w:t>
      </w:r>
      <w:r w:rsidR="002A4FCA">
        <w:rPr>
          <w:rFonts w:ascii="Arial" w:hAnsi="Arial" w:cs="Arial"/>
          <w:color w:val="000000"/>
          <w:sz w:val="26"/>
          <w:szCs w:val="26"/>
        </w:rPr>
        <w:t xml:space="preserve"> los </w:t>
      </w:r>
      <w:r w:rsidR="002A4FCA">
        <w:rPr>
          <w:rFonts w:ascii="Arial" w:hAnsi="Arial" w:cs="Arial"/>
          <w:b/>
          <w:bCs/>
          <w:color w:val="000000"/>
          <w:sz w:val="26"/>
          <w:szCs w:val="26"/>
        </w:rPr>
        <w:t xml:space="preserve">TRES </w:t>
      </w:r>
      <w:r w:rsidR="002A4FCA">
        <w:rPr>
          <w:rFonts w:ascii="Arial" w:hAnsi="Arial" w:cs="Arial"/>
          <w:color w:val="000000"/>
          <w:sz w:val="26"/>
          <w:szCs w:val="26"/>
        </w:rPr>
        <w:t>archivos (</w:t>
      </w:r>
      <w:r w:rsidR="002A4FCA">
        <w:rPr>
          <w:rFonts w:ascii="Arial" w:hAnsi="Arial" w:cs="Arial"/>
          <w:b/>
          <w:bCs/>
          <w:color w:val="000000"/>
          <w:sz w:val="26"/>
          <w:szCs w:val="26"/>
        </w:rPr>
        <w:t>Audacity01.way, Audacity01.mp3 y Audacity01.ogg</w:t>
      </w:r>
      <w:r w:rsidR="002A4FCA">
        <w:rPr>
          <w:rFonts w:ascii="Arial" w:hAnsi="Arial" w:cs="Arial"/>
          <w:color w:val="000000"/>
          <w:sz w:val="26"/>
          <w:szCs w:val="26"/>
        </w:rPr>
        <w:t>) en un</w:t>
      </w:r>
      <w:r w:rsidR="002D4BE1">
        <w:rPr>
          <w:rFonts w:ascii="Arial" w:hAnsi="Arial" w:cs="Arial"/>
          <w:color w:val="000000"/>
          <w:sz w:val="26"/>
          <w:szCs w:val="26"/>
        </w:rPr>
        <w:t>a</w:t>
      </w:r>
      <w:r w:rsidR="002A4FCA">
        <w:rPr>
          <w:rFonts w:ascii="Arial" w:hAnsi="Arial" w:cs="Arial"/>
          <w:color w:val="000000"/>
          <w:sz w:val="26"/>
          <w:szCs w:val="26"/>
        </w:rPr>
        <w:t xml:space="preserve"> </w:t>
      </w:r>
      <w:proofErr w:type="spellStart"/>
      <w:r w:rsidR="002A4FCA">
        <w:rPr>
          <w:rFonts w:ascii="Arial" w:hAnsi="Arial" w:cs="Arial"/>
          <w:color w:val="000000"/>
          <w:sz w:val="26"/>
          <w:szCs w:val="26"/>
        </w:rPr>
        <w:t>sól</w:t>
      </w:r>
      <w:r w:rsidR="002D4BE1">
        <w:rPr>
          <w:rFonts w:ascii="Arial" w:hAnsi="Arial" w:cs="Arial"/>
          <w:color w:val="000000"/>
          <w:sz w:val="26"/>
          <w:szCs w:val="26"/>
        </w:rPr>
        <w:t>a</w:t>
      </w:r>
      <w:proofErr w:type="spellEnd"/>
      <w:r w:rsidR="002A4FCA">
        <w:rPr>
          <w:rFonts w:ascii="Arial" w:hAnsi="Arial" w:cs="Arial"/>
          <w:color w:val="000000"/>
          <w:sz w:val="26"/>
          <w:szCs w:val="26"/>
        </w:rPr>
        <w:t xml:space="preserve"> </w:t>
      </w:r>
      <w:r w:rsidR="002D4BE1">
        <w:rPr>
          <w:rFonts w:ascii="Arial" w:hAnsi="Arial" w:cs="Arial"/>
          <w:color w:val="000000"/>
          <w:sz w:val="26"/>
          <w:szCs w:val="26"/>
        </w:rPr>
        <w:t>carpeta</w:t>
      </w:r>
      <w:r w:rsidR="002A4FCA">
        <w:rPr>
          <w:rFonts w:ascii="Arial" w:hAnsi="Arial" w:cs="Arial"/>
          <w:color w:val="000000"/>
          <w:sz w:val="26"/>
          <w:szCs w:val="26"/>
        </w:rPr>
        <w:t xml:space="preserve"> </w:t>
      </w:r>
      <w:r w:rsidR="002A4FCA">
        <w:rPr>
          <w:rFonts w:ascii="Arial" w:hAnsi="Arial" w:cs="Arial"/>
          <w:b/>
          <w:bCs/>
          <w:color w:val="000000"/>
          <w:sz w:val="26"/>
          <w:szCs w:val="26"/>
        </w:rPr>
        <w:t xml:space="preserve">Audacity01. </w:t>
      </w:r>
      <w:r w:rsidR="00716F68">
        <w:rPr>
          <w:rFonts w:ascii="Arial" w:hAnsi="Arial" w:cs="Arial"/>
          <w:color w:val="000000"/>
          <w:sz w:val="26"/>
          <w:szCs w:val="26"/>
        </w:rPr>
        <w:t>Súbela a Moodle.</w:t>
      </w:r>
      <w:r w:rsidR="002A4FCA">
        <w:rPr>
          <w:rFonts w:ascii="Arial" w:hAnsi="Arial" w:cs="Arial"/>
          <w:color w:val="000000"/>
          <w:sz w:val="26"/>
          <w:szCs w:val="26"/>
        </w:rPr>
        <w:t xml:space="preserve"> </w:t>
      </w:r>
    </w:p>
    <w:p w14:paraId="6A62C534" w14:textId="77777777" w:rsidR="002A4FCA" w:rsidRDefault="002A4FCA" w:rsidP="002A4FCA">
      <w:pPr>
        <w:widowControl w:val="0"/>
        <w:autoSpaceDE w:val="0"/>
        <w:autoSpaceDN w:val="0"/>
        <w:adjustRightInd w:val="0"/>
        <w:spacing w:after="240" w:line="480" w:lineRule="atLeast"/>
        <w:rPr>
          <w:rFonts w:ascii="Times" w:hAnsi="Times" w:cs="Times"/>
          <w:color w:val="000000"/>
        </w:rPr>
      </w:pPr>
      <w:r>
        <w:rPr>
          <w:rFonts w:ascii="Arial" w:hAnsi="Arial" w:cs="Arial"/>
          <w:b/>
          <w:bCs/>
          <w:color w:val="000000"/>
          <w:sz w:val="42"/>
          <w:szCs w:val="42"/>
        </w:rPr>
        <w:t xml:space="preserve">Ejercicio II: Graba tu propia voz y combina el audio </w:t>
      </w:r>
    </w:p>
    <w:p w14:paraId="6A345BA4" w14:textId="77777777" w:rsidR="002A4FCA" w:rsidRDefault="002A4FCA" w:rsidP="00716F68">
      <w:pPr>
        <w:widowControl w:val="0"/>
        <w:autoSpaceDE w:val="0"/>
        <w:autoSpaceDN w:val="0"/>
        <w:adjustRightInd w:val="0"/>
        <w:spacing w:after="240" w:line="300" w:lineRule="atLeast"/>
        <w:jc w:val="both"/>
        <w:rPr>
          <w:rFonts w:ascii="Times" w:hAnsi="Times" w:cs="Times"/>
          <w:color w:val="000000"/>
        </w:rPr>
      </w:pPr>
      <w:r>
        <w:rPr>
          <w:rFonts w:ascii="Arial" w:hAnsi="Arial" w:cs="Arial"/>
          <w:color w:val="000000"/>
          <w:sz w:val="26"/>
          <w:szCs w:val="26"/>
        </w:rPr>
        <w:t>Ahora conecta el micrófono al PC. Vas a grabar tu voz diciendo la frase “¡</w:t>
      </w:r>
      <w:r>
        <w:rPr>
          <w:rFonts w:ascii="Arial" w:hAnsi="Arial" w:cs="Arial"/>
          <w:b/>
          <w:bCs/>
          <w:color w:val="000000"/>
          <w:sz w:val="26"/>
          <w:szCs w:val="26"/>
        </w:rPr>
        <w:t xml:space="preserve">Mama se llevó esas pilas! ¡Que tanto duran! </w:t>
      </w:r>
      <w:r>
        <w:rPr>
          <w:rFonts w:ascii="Arial" w:hAnsi="Arial" w:cs="Arial"/>
          <w:color w:val="000000"/>
          <w:sz w:val="26"/>
          <w:szCs w:val="26"/>
        </w:rPr>
        <w:t xml:space="preserve">“Tal y como lo cantaba </w:t>
      </w:r>
      <w:proofErr w:type="spellStart"/>
      <w:r>
        <w:rPr>
          <w:rFonts w:ascii="Arial" w:hAnsi="Arial" w:cs="Arial"/>
          <w:color w:val="000000"/>
          <w:sz w:val="26"/>
          <w:szCs w:val="26"/>
        </w:rPr>
        <w:t>Homer</w:t>
      </w:r>
      <w:proofErr w:type="spellEnd"/>
      <w:r>
        <w:rPr>
          <w:rFonts w:ascii="Arial" w:hAnsi="Arial" w:cs="Arial"/>
          <w:color w:val="000000"/>
          <w:sz w:val="26"/>
          <w:szCs w:val="26"/>
        </w:rPr>
        <w:t xml:space="preserve">” en el tramo final. </w:t>
      </w:r>
    </w:p>
    <w:p w14:paraId="1555F2C8" w14:textId="77777777" w:rsidR="00716F68" w:rsidRDefault="002A4FCA" w:rsidP="00716F68">
      <w:pPr>
        <w:widowControl w:val="0"/>
        <w:autoSpaceDE w:val="0"/>
        <w:autoSpaceDN w:val="0"/>
        <w:adjustRightInd w:val="0"/>
        <w:spacing w:after="240" w:line="300" w:lineRule="atLeast"/>
        <w:jc w:val="both"/>
        <w:rPr>
          <w:rFonts w:ascii="Arial" w:hAnsi="Arial" w:cs="Arial"/>
          <w:color w:val="000000"/>
          <w:sz w:val="26"/>
          <w:szCs w:val="26"/>
        </w:rPr>
      </w:pPr>
      <w:r>
        <w:rPr>
          <w:rFonts w:ascii="Arial" w:hAnsi="Arial" w:cs="Arial"/>
          <w:color w:val="000000"/>
          <w:sz w:val="26"/>
          <w:szCs w:val="26"/>
        </w:rPr>
        <w:t xml:space="preserve">1.Tienes que fijar antes el nivel de entrada, el cual se representa por un </w:t>
      </w:r>
      <w:r>
        <w:rPr>
          <w:rFonts w:ascii="Arial" w:hAnsi="Arial" w:cs="Arial"/>
          <w:b/>
          <w:bCs/>
          <w:color w:val="000000"/>
          <w:sz w:val="26"/>
          <w:szCs w:val="26"/>
        </w:rPr>
        <w:t>micrófono</w:t>
      </w:r>
      <w:r>
        <w:rPr>
          <w:rFonts w:ascii="Arial" w:hAnsi="Arial" w:cs="Arial"/>
          <w:color w:val="000000"/>
          <w:sz w:val="26"/>
          <w:szCs w:val="26"/>
        </w:rPr>
        <w:t>. Debes mover el cursor (señalado por la flecha roja) hasta encontrar un nivel adecuado. Te recomiendes que hagas un par de pruebas antes de enviarme el fichero.</w:t>
      </w:r>
    </w:p>
    <w:p w14:paraId="12142CD3" w14:textId="1D6493C2" w:rsidR="00716F68" w:rsidRDefault="002A4FCA" w:rsidP="00716F68">
      <w:pPr>
        <w:widowControl w:val="0"/>
        <w:autoSpaceDE w:val="0"/>
        <w:autoSpaceDN w:val="0"/>
        <w:adjustRightInd w:val="0"/>
        <w:spacing w:after="240" w:line="300" w:lineRule="atLeast"/>
        <w:jc w:val="both"/>
        <w:rPr>
          <w:rFonts w:ascii="MS Mincho" w:eastAsia="MS Mincho" w:hAnsi="MS Mincho" w:cs="MS Mincho"/>
          <w:color w:val="000000"/>
          <w:sz w:val="26"/>
          <w:szCs w:val="26"/>
        </w:rPr>
      </w:pPr>
      <w:r>
        <w:rPr>
          <w:rFonts w:ascii="Arial" w:hAnsi="Arial" w:cs="Arial"/>
          <w:color w:val="000000"/>
          <w:sz w:val="26"/>
          <w:szCs w:val="26"/>
        </w:rPr>
        <w:t>2.Luego, sigue los siguientes pasos</w:t>
      </w:r>
      <w:r>
        <w:rPr>
          <w:rFonts w:ascii="MS Mincho" w:eastAsia="MS Mincho" w:hAnsi="MS Mincho" w:cs="MS Mincho"/>
          <w:color w:val="000000"/>
          <w:sz w:val="26"/>
          <w:szCs w:val="26"/>
        </w:rPr>
        <w:t> </w:t>
      </w:r>
    </w:p>
    <w:p w14:paraId="795971C5" w14:textId="77777777" w:rsidR="00716F68" w:rsidRDefault="002A4FCA" w:rsidP="00716F68">
      <w:pPr>
        <w:widowControl w:val="0"/>
        <w:autoSpaceDE w:val="0"/>
        <w:autoSpaceDN w:val="0"/>
        <w:adjustRightInd w:val="0"/>
        <w:spacing w:after="240" w:line="300" w:lineRule="atLeast"/>
        <w:jc w:val="both"/>
        <w:rPr>
          <w:rFonts w:ascii="MS Mincho" w:eastAsia="MS Mincho" w:hAnsi="MS Mincho" w:cs="MS Mincho"/>
          <w:b/>
          <w:bCs/>
          <w:color w:val="000000"/>
          <w:sz w:val="26"/>
          <w:szCs w:val="26"/>
        </w:rPr>
      </w:pPr>
      <w:r w:rsidRPr="00716F68">
        <w:rPr>
          <w:rFonts w:ascii="Arial" w:hAnsi="Arial" w:cs="Arial"/>
          <w:color w:val="000000"/>
          <w:szCs w:val="32"/>
        </w:rPr>
        <w:t>3</w:t>
      </w:r>
      <w:r>
        <w:rPr>
          <w:rFonts w:ascii="Arial" w:hAnsi="Arial" w:cs="Arial"/>
          <w:color w:val="000000"/>
          <w:sz w:val="32"/>
          <w:szCs w:val="32"/>
        </w:rPr>
        <w:t>.</w:t>
      </w:r>
      <w:r>
        <w:rPr>
          <w:rFonts w:ascii="Arial" w:hAnsi="Arial" w:cs="Arial"/>
          <w:color w:val="000000"/>
          <w:sz w:val="26"/>
          <w:szCs w:val="26"/>
        </w:rPr>
        <w:t xml:space="preserve">Haz clic en el botón </w:t>
      </w:r>
      <w:r>
        <w:rPr>
          <w:rFonts w:ascii="Arial" w:hAnsi="Arial" w:cs="Arial"/>
          <w:b/>
          <w:bCs/>
          <w:color w:val="000000"/>
          <w:sz w:val="26"/>
          <w:szCs w:val="26"/>
        </w:rPr>
        <w:t>REC</w:t>
      </w:r>
      <w:r>
        <w:rPr>
          <w:rFonts w:ascii="MS Mincho" w:eastAsia="MS Mincho" w:hAnsi="MS Mincho" w:cs="MS Mincho"/>
          <w:b/>
          <w:bCs/>
          <w:color w:val="000000"/>
          <w:sz w:val="26"/>
          <w:szCs w:val="26"/>
        </w:rPr>
        <w:t> </w:t>
      </w:r>
    </w:p>
    <w:p w14:paraId="64C2A6C3" w14:textId="77777777" w:rsidR="00716F68" w:rsidRDefault="002A4FCA" w:rsidP="00716F68">
      <w:pPr>
        <w:widowControl w:val="0"/>
        <w:autoSpaceDE w:val="0"/>
        <w:autoSpaceDN w:val="0"/>
        <w:adjustRightInd w:val="0"/>
        <w:spacing w:after="240" w:line="300" w:lineRule="atLeast"/>
        <w:jc w:val="both"/>
        <w:rPr>
          <w:rFonts w:ascii="MS Mincho" w:eastAsia="MS Mincho" w:hAnsi="MS Mincho" w:cs="MS Mincho"/>
          <w:color w:val="000000"/>
          <w:sz w:val="26"/>
          <w:szCs w:val="26"/>
        </w:rPr>
      </w:pPr>
      <w:r>
        <w:rPr>
          <w:rFonts w:ascii="Arial" w:hAnsi="Arial" w:cs="Arial"/>
          <w:color w:val="000000"/>
          <w:sz w:val="26"/>
          <w:szCs w:val="26"/>
        </w:rPr>
        <w:t>4.Deja un silencio de un segundo.</w:t>
      </w:r>
      <w:r>
        <w:rPr>
          <w:rFonts w:ascii="MS Mincho" w:eastAsia="MS Mincho" w:hAnsi="MS Mincho" w:cs="MS Mincho"/>
          <w:color w:val="000000"/>
          <w:sz w:val="26"/>
          <w:szCs w:val="26"/>
        </w:rPr>
        <w:t> </w:t>
      </w:r>
    </w:p>
    <w:p w14:paraId="4FB21C56" w14:textId="77777777" w:rsidR="00716F68" w:rsidRDefault="002A4FCA" w:rsidP="00716F68">
      <w:pPr>
        <w:widowControl w:val="0"/>
        <w:autoSpaceDE w:val="0"/>
        <w:autoSpaceDN w:val="0"/>
        <w:adjustRightInd w:val="0"/>
        <w:spacing w:after="240" w:line="300" w:lineRule="atLeast"/>
        <w:jc w:val="both"/>
        <w:rPr>
          <w:rFonts w:ascii="Arial" w:hAnsi="Arial" w:cs="Arial"/>
          <w:color w:val="000000"/>
          <w:sz w:val="26"/>
          <w:szCs w:val="26"/>
        </w:rPr>
      </w:pPr>
      <w:r>
        <w:rPr>
          <w:rFonts w:ascii="Arial" w:hAnsi="Arial" w:cs="Arial"/>
          <w:color w:val="000000"/>
          <w:sz w:val="26"/>
          <w:szCs w:val="26"/>
        </w:rPr>
        <w:t>5.Comienza la frase ¡</w:t>
      </w:r>
      <w:r>
        <w:rPr>
          <w:rFonts w:ascii="Arial" w:hAnsi="Arial" w:cs="Arial"/>
          <w:b/>
          <w:bCs/>
          <w:color w:val="000000"/>
          <w:sz w:val="26"/>
          <w:szCs w:val="26"/>
        </w:rPr>
        <w:t xml:space="preserve">Mama se llevó esas pilas! ¡Que tanto duran! </w:t>
      </w:r>
      <w:r>
        <w:rPr>
          <w:rFonts w:ascii="Arial" w:hAnsi="Arial" w:cs="Arial"/>
          <w:color w:val="000000"/>
          <w:sz w:val="26"/>
          <w:szCs w:val="26"/>
        </w:rPr>
        <w:t>(hazlo cantando)</w:t>
      </w:r>
    </w:p>
    <w:p w14:paraId="4523E6ED" w14:textId="3AF2FCB0" w:rsidR="002A4FCA" w:rsidRPr="00716F68" w:rsidRDefault="002A4FCA" w:rsidP="00716F68">
      <w:pPr>
        <w:widowControl w:val="0"/>
        <w:autoSpaceDE w:val="0"/>
        <w:autoSpaceDN w:val="0"/>
        <w:adjustRightInd w:val="0"/>
        <w:spacing w:after="240" w:line="300" w:lineRule="atLeast"/>
        <w:jc w:val="both"/>
        <w:rPr>
          <w:rFonts w:ascii="Arial" w:hAnsi="Arial" w:cs="Arial"/>
          <w:color w:val="000000"/>
          <w:sz w:val="26"/>
          <w:szCs w:val="26"/>
        </w:rPr>
      </w:pPr>
      <w:r>
        <w:rPr>
          <w:rFonts w:ascii="Arial" w:hAnsi="Arial" w:cs="Arial"/>
          <w:color w:val="000000"/>
          <w:sz w:val="26"/>
          <w:szCs w:val="26"/>
        </w:rPr>
        <w:t xml:space="preserve">6.Deja otro silencio de un segundo </w:t>
      </w:r>
    </w:p>
    <w:p w14:paraId="6DB3F06A" w14:textId="77777777" w:rsidR="00716F68" w:rsidRDefault="002A4FCA" w:rsidP="002A4FCA">
      <w:pPr>
        <w:widowControl w:val="0"/>
        <w:autoSpaceDE w:val="0"/>
        <w:autoSpaceDN w:val="0"/>
        <w:adjustRightInd w:val="0"/>
        <w:spacing w:after="240" w:line="360" w:lineRule="atLeast"/>
        <w:rPr>
          <w:rFonts w:ascii="MS Mincho" w:eastAsia="MS Mincho" w:hAnsi="MS Mincho" w:cs="MS Mincho"/>
          <w:b/>
          <w:bCs/>
          <w:color w:val="000000"/>
          <w:sz w:val="26"/>
          <w:szCs w:val="26"/>
        </w:rPr>
      </w:pPr>
      <w:r>
        <w:rPr>
          <w:rFonts w:ascii="Arial" w:hAnsi="Arial" w:cs="Arial"/>
          <w:color w:val="000000"/>
          <w:sz w:val="32"/>
          <w:szCs w:val="32"/>
        </w:rPr>
        <w:t>7.</w:t>
      </w:r>
      <w:r>
        <w:rPr>
          <w:rFonts w:ascii="Arial" w:hAnsi="Arial" w:cs="Arial"/>
          <w:color w:val="000000"/>
          <w:sz w:val="26"/>
          <w:szCs w:val="26"/>
        </w:rPr>
        <w:t xml:space="preserve">Haz clic en </w:t>
      </w:r>
      <w:r>
        <w:rPr>
          <w:rFonts w:ascii="Arial" w:hAnsi="Arial" w:cs="Arial"/>
          <w:b/>
          <w:bCs/>
          <w:color w:val="000000"/>
          <w:sz w:val="26"/>
          <w:szCs w:val="26"/>
        </w:rPr>
        <w:t>STOP</w:t>
      </w:r>
      <w:r>
        <w:rPr>
          <w:rFonts w:ascii="MS Mincho" w:eastAsia="MS Mincho" w:hAnsi="MS Mincho" w:cs="MS Mincho"/>
          <w:b/>
          <w:bCs/>
          <w:color w:val="000000"/>
          <w:sz w:val="26"/>
          <w:szCs w:val="26"/>
        </w:rPr>
        <w:t> </w:t>
      </w:r>
    </w:p>
    <w:p w14:paraId="0D5EFA07" w14:textId="2B1AFD82" w:rsidR="002A4FCA" w:rsidRDefault="002A4FCA" w:rsidP="002A4FCA">
      <w:pPr>
        <w:widowControl w:val="0"/>
        <w:autoSpaceDE w:val="0"/>
        <w:autoSpaceDN w:val="0"/>
        <w:adjustRightInd w:val="0"/>
        <w:spacing w:after="240" w:line="360" w:lineRule="atLeast"/>
        <w:rPr>
          <w:rFonts w:ascii="Times" w:hAnsi="Times" w:cs="Times"/>
          <w:color w:val="000000"/>
        </w:rPr>
      </w:pPr>
      <w:r>
        <w:rPr>
          <w:rFonts w:ascii="Arial" w:hAnsi="Arial" w:cs="Arial"/>
          <w:color w:val="000000"/>
          <w:sz w:val="26"/>
          <w:szCs w:val="26"/>
        </w:rPr>
        <w:t xml:space="preserve">8.Ahora edita el archivo y corta los silencios. </w:t>
      </w:r>
    </w:p>
    <w:p w14:paraId="0FAA8F8D" w14:textId="3762EFA0" w:rsidR="002A4FCA" w:rsidRDefault="002A4FCA" w:rsidP="002A4FCA">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1D51BFC2" w14:textId="457C2663" w:rsidR="002A4FCA" w:rsidRDefault="002A4FCA" w:rsidP="002A4FCA">
      <w:pPr>
        <w:widowControl w:val="0"/>
        <w:autoSpaceDE w:val="0"/>
        <w:autoSpaceDN w:val="0"/>
        <w:adjustRightInd w:val="0"/>
        <w:spacing w:after="240" w:line="300" w:lineRule="atLeast"/>
        <w:rPr>
          <w:rFonts w:ascii="Times" w:hAnsi="Times" w:cs="Times"/>
          <w:color w:val="000000"/>
        </w:rPr>
      </w:pPr>
      <w:r>
        <w:rPr>
          <w:rFonts w:ascii="Arial" w:hAnsi="Arial" w:cs="Arial"/>
          <w:b/>
          <w:bCs/>
          <w:color w:val="000000"/>
          <w:sz w:val="26"/>
          <w:szCs w:val="26"/>
        </w:rPr>
        <w:t xml:space="preserve"> </w:t>
      </w:r>
      <w:r>
        <w:rPr>
          <w:rFonts w:ascii="Arial" w:hAnsi="Arial" w:cs="Arial"/>
          <w:b/>
          <w:bCs/>
          <w:color w:val="000000"/>
          <w:sz w:val="42"/>
          <w:szCs w:val="42"/>
        </w:rPr>
        <w:t xml:space="preserve">Combinar audio </w:t>
      </w:r>
    </w:p>
    <w:p w14:paraId="64363D68" w14:textId="77777777" w:rsidR="002A4FCA" w:rsidRDefault="002A4FCA" w:rsidP="002A4FCA">
      <w:pPr>
        <w:widowControl w:val="0"/>
        <w:autoSpaceDE w:val="0"/>
        <w:autoSpaceDN w:val="0"/>
        <w:adjustRightInd w:val="0"/>
        <w:spacing w:after="240" w:line="300" w:lineRule="atLeast"/>
        <w:rPr>
          <w:rFonts w:ascii="Times" w:hAnsi="Times" w:cs="Times"/>
          <w:color w:val="000000"/>
        </w:rPr>
      </w:pPr>
      <w:r>
        <w:rPr>
          <w:rFonts w:ascii="Arial" w:hAnsi="Arial" w:cs="Arial"/>
          <w:color w:val="000000"/>
          <w:sz w:val="26"/>
          <w:szCs w:val="26"/>
        </w:rPr>
        <w:t>Puede ser que nos resulte necesario añadir un fragmento (sonido o palabra) a nuestra grabación, bien desde otro archivo, bien una parte del archivo que estamos editando. El proceso es sencillo y prácticamente idéntico en ambos casos. Vas a combinar tu audio con el de Audacity01,mp3 (</w:t>
      </w:r>
      <w:proofErr w:type="spellStart"/>
      <w:r>
        <w:rPr>
          <w:rFonts w:ascii="Arial" w:hAnsi="Arial" w:cs="Arial"/>
          <w:color w:val="000000"/>
          <w:sz w:val="26"/>
          <w:szCs w:val="26"/>
        </w:rPr>
        <w:t>Homer</w:t>
      </w:r>
      <w:proofErr w:type="spellEnd"/>
      <w:r>
        <w:rPr>
          <w:rFonts w:ascii="Arial" w:hAnsi="Arial" w:cs="Arial"/>
          <w:color w:val="000000"/>
          <w:sz w:val="26"/>
          <w:szCs w:val="26"/>
        </w:rPr>
        <w:t xml:space="preserve">) </w:t>
      </w:r>
    </w:p>
    <w:p w14:paraId="0FDEA703" w14:textId="77777777" w:rsidR="002A4FCA" w:rsidRDefault="002A4FCA" w:rsidP="00C12E4F">
      <w:pPr>
        <w:widowControl w:val="0"/>
        <w:autoSpaceDE w:val="0"/>
        <w:autoSpaceDN w:val="0"/>
        <w:adjustRightInd w:val="0"/>
        <w:spacing w:after="240" w:line="300" w:lineRule="atLeast"/>
        <w:jc w:val="both"/>
        <w:rPr>
          <w:rFonts w:ascii="Times" w:hAnsi="Times" w:cs="Times"/>
          <w:color w:val="000000"/>
        </w:rPr>
      </w:pPr>
      <w:r>
        <w:rPr>
          <w:rFonts w:ascii="Arial" w:hAnsi="Arial" w:cs="Arial"/>
          <w:color w:val="000000"/>
          <w:sz w:val="26"/>
          <w:szCs w:val="26"/>
        </w:rPr>
        <w:t>1.Abrimos el archivo audacity01.mp3 (</w:t>
      </w:r>
      <w:r>
        <w:rPr>
          <w:rFonts w:ascii="Arial" w:hAnsi="Arial" w:cs="Arial"/>
          <w:b/>
          <w:bCs/>
          <w:color w:val="000000"/>
          <w:sz w:val="26"/>
          <w:szCs w:val="26"/>
        </w:rPr>
        <w:t>Archivo → Importar Audio...</w:t>
      </w:r>
      <w:r>
        <w:rPr>
          <w:rFonts w:ascii="Arial" w:hAnsi="Arial" w:cs="Arial"/>
          <w:color w:val="000000"/>
          <w:sz w:val="26"/>
          <w:szCs w:val="26"/>
        </w:rPr>
        <w:t>)</w:t>
      </w:r>
      <w:r>
        <w:rPr>
          <w:rFonts w:ascii="MS Mincho" w:eastAsia="MS Mincho" w:hAnsi="MS Mincho" w:cs="MS Mincho"/>
          <w:color w:val="000000"/>
          <w:sz w:val="26"/>
          <w:szCs w:val="26"/>
        </w:rPr>
        <w:t> </w:t>
      </w:r>
      <w:r>
        <w:rPr>
          <w:rFonts w:ascii="Arial" w:hAnsi="Arial" w:cs="Arial"/>
          <w:color w:val="000000"/>
          <w:sz w:val="26"/>
          <w:szCs w:val="26"/>
        </w:rPr>
        <w:t xml:space="preserve">2.Tendrás dos pistas (una representa tu voz y la otra representa a </w:t>
      </w:r>
      <w:proofErr w:type="spellStart"/>
      <w:r>
        <w:rPr>
          <w:rFonts w:ascii="Arial" w:hAnsi="Arial" w:cs="Arial"/>
          <w:color w:val="000000"/>
          <w:sz w:val="26"/>
          <w:szCs w:val="26"/>
        </w:rPr>
        <w:t>Homer</w:t>
      </w:r>
      <w:proofErr w:type="spellEnd"/>
      <w:r>
        <w:rPr>
          <w:rFonts w:ascii="Arial" w:hAnsi="Arial" w:cs="Arial"/>
          <w:color w:val="000000"/>
          <w:sz w:val="26"/>
          <w:szCs w:val="26"/>
        </w:rPr>
        <w:t>)</w:t>
      </w:r>
      <w:r>
        <w:rPr>
          <w:rFonts w:ascii="MS Mincho" w:eastAsia="MS Mincho" w:hAnsi="MS Mincho" w:cs="MS Mincho"/>
          <w:color w:val="000000"/>
          <w:sz w:val="26"/>
          <w:szCs w:val="26"/>
        </w:rPr>
        <w:t> </w:t>
      </w:r>
      <w:r>
        <w:rPr>
          <w:rFonts w:ascii="Arial" w:hAnsi="Arial" w:cs="Arial"/>
          <w:color w:val="000000"/>
          <w:sz w:val="26"/>
          <w:szCs w:val="26"/>
        </w:rPr>
        <w:t xml:space="preserve">3.Selecciona el tramo final del audio de la pista de </w:t>
      </w:r>
      <w:proofErr w:type="spellStart"/>
      <w:r>
        <w:rPr>
          <w:rFonts w:ascii="Arial" w:hAnsi="Arial" w:cs="Arial"/>
          <w:color w:val="000000"/>
          <w:sz w:val="26"/>
          <w:szCs w:val="26"/>
        </w:rPr>
        <w:t>Homer</w:t>
      </w:r>
      <w:proofErr w:type="spellEnd"/>
      <w:r>
        <w:rPr>
          <w:rFonts w:ascii="Arial" w:hAnsi="Arial" w:cs="Arial"/>
          <w:color w:val="000000"/>
          <w:sz w:val="26"/>
          <w:szCs w:val="26"/>
        </w:rPr>
        <w:t xml:space="preserve"> y </w:t>
      </w:r>
      <w:r>
        <w:rPr>
          <w:rFonts w:ascii="Arial" w:hAnsi="Arial" w:cs="Arial"/>
          <w:b/>
          <w:bCs/>
          <w:color w:val="000000"/>
          <w:sz w:val="26"/>
          <w:szCs w:val="26"/>
        </w:rPr>
        <w:t xml:space="preserve">córtalo </w:t>
      </w:r>
      <w:r>
        <w:rPr>
          <w:rFonts w:ascii="Arial" w:hAnsi="Arial" w:cs="Arial"/>
          <w:color w:val="000000"/>
          <w:sz w:val="26"/>
          <w:szCs w:val="26"/>
        </w:rPr>
        <w:t>donde dice, ¡</w:t>
      </w:r>
      <w:r>
        <w:rPr>
          <w:rFonts w:ascii="Arial" w:hAnsi="Arial" w:cs="Arial"/>
          <w:b/>
          <w:bCs/>
          <w:color w:val="000000"/>
          <w:sz w:val="26"/>
          <w:szCs w:val="26"/>
        </w:rPr>
        <w:t>Mama se llevó esas pilas! ¡Que tanto duran!</w:t>
      </w:r>
      <w:r>
        <w:rPr>
          <w:rFonts w:ascii="MS Mincho" w:eastAsia="MS Mincho" w:hAnsi="MS Mincho" w:cs="MS Mincho"/>
          <w:b/>
          <w:bCs/>
          <w:color w:val="000000"/>
          <w:sz w:val="26"/>
          <w:szCs w:val="26"/>
        </w:rPr>
        <w:t> </w:t>
      </w:r>
      <w:r>
        <w:rPr>
          <w:rFonts w:ascii="Arial" w:hAnsi="Arial" w:cs="Arial"/>
          <w:color w:val="000000"/>
          <w:sz w:val="26"/>
          <w:szCs w:val="26"/>
        </w:rPr>
        <w:t>4.Selecciona el audio de tu propia voz.</w:t>
      </w:r>
      <w:r>
        <w:rPr>
          <w:rFonts w:ascii="MS Mincho" w:eastAsia="MS Mincho" w:hAnsi="MS Mincho" w:cs="MS Mincho"/>
          <w:color w:val="000000"/>
          <w:sz w:val="26"/>
          <w:szCs w:val="26"/>
        </w:rPr>
        <w:t> </w:t>
      </w:r>
      <w:r>
        <w:rPr>
          <w:rFonts w:ascii="Arial" w:hAnsi="Arial" w:cs="Arial"/>
          <w:color w:val="000000"/>
          <w:sz w:val="26"/>
          <w:szCs w:val="26"/>
        </w:rPr>
        <w:t xml:space="preserve">5.Ahora copia </w:t>
      </w:r>
      <w:r>
        <w:rPr>
          <w:rFonts w:ascii="Arial" w:hAnsi="Arial" w:cs="Arial"/>
          <w:b/>
          <w:bCs/>
          <w:color w:val="000000"/>
          <w:sz w:val="26"/>
          <w:szCs w:val="26"/>
        </w:rPr>
        <w:t>(CTRL+C)</w:t>
      </w:r>
      <w:r>
        <w:rPr>
          <w:rFonts w:ascii="MS Mincho" w:eastAsia="MS Mincho" w:hAnsi="MS Mincho" w:cs="MS Mincho"/>
          <w:b/>
          <w:bCs/>
          <w:color w:val="000000"/>
          <w:sz w:val="26"/>
          <w:szCs w:val="26"/>
        </w:rPr>
        <w:t> </w:t>
      </w:r>
      <w:r>
        <w:rPr>
          <w:rFonts w:ascii="Arial" w:hAnsi="Arial" w:cs="Arial"/>
          <w:color w:val="000000"/>
          <w:sz w:val="26"/>
          <w:szCs w:val="26"/>
        </w:rPr>
        <w:t>6.Hacemos clic al final del archivo de sonido de audacity01.mp3 que ya debes haber cortado y lo pegamos (CTRL+V).</w:t>
      </w:r>
      <w:r>
        <w:rPr>
          <w:rFonts w:ascii="MS Mincho" w:eastAsia="MS Mincho" w:hAnsi="MS Mincho" w:cs="MS Mincho"/>
          <w:color w:val="000000"/>
          <w:sz w:val="26"/>
          <w:szCs w:val="26"/>
        </w:rPr>
        <w:t> </w:t>
      </w:r>
      <w:r>
        <w:rPr>
          <w:rFonts w:ascii="Arial" w:hAnsi="Arial" w:cs="Arial"/>
          <w:color w:val="000000"/>
          <w:sz w:val="26"/>
          <w:szCs w:val="26"/>
        </w:rPr>
        <w:t xml:space="preserve">7.Habrás combinado tu grabación con la de </w:t>
      </w:r>
      <w:proofErr w:type="spellStart"/>
      <w:r>
        <w:rPr>
          <w:rFonts w:ascii="Arial" w:hAnsi="Arial" w:cs="Arial"/>
          <w:color w:val="000000"/>
          <w:sz w:val="26"/>
          <w:szCs w:val="26"/>
        </w:rPr>
        <w:t>Homer</w:t>
      </w:r>
      <w:proofErr w:type="spellEnd"/>
      <w:r>
        <w:rPr>
          <w:rFonts w:ascii="Arial" w:hAnsi="Arial" w:cs="Arial"/>
          <w:color w:val="000000"/>
          <w:sz w:val="26"/>
          <w:szCs w:val="26"/>
        </w:rPr>
        <w:t xml:space="preserve">. No olvides cerrar la pista de tu propia voz una vez la hayas pegado en la pista de </w:t>
      </w:r>
      <w:proofErr w:type="spellStart"/>
      <w:r>
        <w:rPr>
          <w:rFonts w:ascii="Arial" w:hAnsi="Arial" w:cs="Arial"/>
          <w:color w:val="000000"/>
          <w:sz w:val="26"/>
          <w:szCs w:val="26"/>
        </w:rPr>
        <w:t>Homer</w:t>
      </w:r>
      <w:proofErr w:type="spellEnd"/>
      <w:r>
        <w:rPr>
          <w:rFonts w:ascii="Arial" w:hAnsi="Arial" w:cs="Arial"/>
          <w:color w:val="000000"/>
          <w:sz w:val="26"/>
          <w:szCs w:val="26"/>
        </w:rPr>
        <w:t>.</w:t>
      </w:r>
      <w:r>
        <w:rPr>
          <w:rFonts w:ascii="MS Mincho" w:eastAsia="MS Mincho" w:hAnsi="MS Mincho" w:cs="MS Mincho"/>
          <w:color w:val="000000"/>
          <w:sz w:val="26"/>
          <w:szCs w:val="26"/>
        </w:rPr>
        <w:t> </w:t>
      </w:r>
      <w:r>
        <w:rPr>
          <w:rFonts w:ascii="Arial" w:hAnsi="Arial" w:cs="Arial"/>
          <w:color w:val="000000"/>
          <w:sz w:val="32"/>
          <w:szCs w:val="32"/>
        </w:rPr>
        <w:t>8.</w:t>
      </w:r>
      <w:r>
        <w:rPr>
          <w:rFonts w:ascii="Arial" w:hAnsi="Arial" w:cs="Arial"/>
          <w:color w:val="000000"/>
          <w:sz w:val="26"/>
          <w:szCs w:val="26"/>
        </w:rPr>
        <w:t xml:space="preserve">Escucha el audio, probablemente, tu voz se escuchará más alto o más bajo que el resto del audio donde habla </w:t>
      </w:r>
      <w:proofErr w:type="spellStart"/>
      <w:r>
        <w:rPr>
          <w:rFonts w:ascii="Arial" w:hAnsi="Arial" w:cs="Arial"/>
          <w:color w:val="000000"/>
          <w:sz w:val="26"/>
          <w:szCs w:val="26"/>
        </w:rPr>
        <w:t>Homer</w:t>
      </w:r>
      <w:proofErr w:type="spellEnd"/>
      <w:r>
        <w:rPr>
          <w:rFonts w:ascii="Arial" w:hAnsi="Arial" w:cs="Arial"/>
          <w:color w:val="000000"/>
          <w:sz w:val="26"/>
          <w:szCs w:val="26"/>
        </w:rPr>
        <w:t xml:space="preserve">. Debe nivelar el sonido para que suenen con la misma intensidad. Para ello selecciona el audio que representa tu voz y del menú elige la opción </w:t>
      </w:r>
      <w:r>
        <w:rPr>
          <w:rFonts w:ascii="Arial" w:hAnsi="Arial" w:cs="Arial"/>
          <w:b/>
          <w:bCs/>
          <w:color w:val="000000"/>
          <w:sz w:val="26"/>
          <w:szCs w:val="26"/>
        </w:rPr>
        <w:t>Efectos → Amplificar...</w:t>
      </w:r>
      <w:r>
        <w:rPr>
          <w:rFonts w:ascii="Arial" w:hAnsi="Arial" w:cs="Arial"/>
          <w:color w:val="000000"/>
          <w:sz w:val="26"/>
          <w:szCs w:val="26"/>
        </w:rPr>
        <w:t>.</w:t>
      </w:r>
      <w:r>
        <w:rPr>
          <w:rFonts w:ascii="MS Mincho" w:eastAsia="MS Mincho" w:hAnsi="MS Mincho" w:cs="MS Mincho"/>
          <w:color w:val="000000"/>
          <w:sz w:val="26"/>
          <w:szCs w:val="26"/>
        </w:rPr>
        <w:t> </w:t>
      </w:r>
      <w:r>
        <w:rPr>
          <w:rFonts w:ascii="Arial" w:hAnsi="Arial" w:cs="Arial"/>
          <w:color w:val="000000"/>
          <w:sz w:val="26"/>
          <w:szCs w:val="26"/>
        </w:rPr>
        <w:t xml:space="preserve">9. Se abrirá una ventana similar a esta </w:t>
      </w:r>
    </w:p>
    <w:p w14:paraId="6BB9C49A" w14:textId="77777777" w:rsidR="002A4FCA" w:rsidRDefault="002A4FCA" w:rsidP="002A4FCA">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s-ES_tradnl"/>
        </w:rPr>
        <w:drawing>
          <wp:inline distT="0" distB="0" distL="0" distR="0" wp14:anchorId="56201380" wp14:editId="2798FDE0">
            <wp:extent cx="4542790" cy="22225"/>
            <wp:effectExtent l="0" t="0" r="3810" b="3175"/>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2790" cy="2222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s-ES_tradnl"/>
        </w:rPr>
        <w:drawing>
          <wp:inline distT="0" distB="0" distL="0" distR="0" wp14:anchorId="33505530" wp14:editId="2BE0F1F9">
            <wp:extent cx="2300605" cy="1496695"/>
            <wp:effectExtent l="0" t="0" r="10795" b="190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0605" cy="14966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s-ES_tradnl"/>
        </w:rPr>
        <w:drawing>
          <wp:inline distT="0" distB="0" distL="0" distR="0" wp14:anchorId="6FAFA7A2" wp14:editId="40BEEB50">
            <wp:extent cx="6113145" cy="885190"/>
            <wp:effectExtent l="0" t="0" r="8255" b="381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3145" cy="885190"/>
                    </a:xfrm>
                    <a:prstGeom prst="rect">
                      <a:avLst/>
                    </a:prstGeom>
                    <a:noFill/>
                    <a:ln>
                      <a:noFill/>
                    </a:ln>
                  </pic:spPr>
                </pic:pic>
              </a:graphicData>
            </a:graphic>
          </wp:inline>
        </w:drawing>
      </w:r>
    </w:p>
    <w:p w14:paraId="50B82FB8" w14:textId="77777777" w:rsidR="002A4FCA" w:rsidRDefault="002A4FCA" w:rsidP="00C12E4F">
      <w:pPr>
        <w:widowControl w:val="0"/>
        <w:autoSpaceDE w:val="0"/>
        <w:autoSpaceDN w:val="0"/>
        <w:adjustRightInd w:val="0"/>
        <w:spacing w:after="240" w:line="300" w:lineRule="atLeast"/>
        <w:jc w:val="both"/>
        <w:rPr>
          <w:rFonts w:ascii="Times" w:hAnsi="Times" w:cs="Times"/>
          <w:color w:val="000000"/>
        </w:rPr>
      </w:pPr>
      <w:r>
        <w:rPr>
          <w:rFonts w:ascii="Arial" w:hAnsi="Arial" w:cs="Arial"/>
          <w:color w:val="000000"/>
          <w:sz w:val="26"/>
          <w:szCs w:val="26"/>
        </w:rPr>
        <w:t xml:space="preserve">8. Si desplazas el cursor a la derecha aumentar el volumen del audio y si lo mueves a la izquierda baja. Regula el audio de tu voz hasta alcanzar el nivel de </w:t>
      </w:r>
      <w:proofErr w:type="spellStart"/>
      <w:r>
        <w:rPr>
          <w:rFonts w:ascii="Arial" w:hAnsi="Arial" w:cs="Arial"/>
          <w:color w:val="000000"/>
          <w:sz w:val="26"/>
          <w:szCs w:val="26"/>
        </w:rPr>
        <w:t>Homer</w:t>
      </w:r>
      <w:proofErr w:type="spellEnd"/>
      <w:r>
        <w:rPr>
          <w:rFonts w:ascii="Arial" w:hAnsi="Arial" w:cs="Arial"/>
          <w:color w:val="000000"/>
          <w:sz w:val="26"/>
          <w:szCs w:val="26"/>
        </w:rPr>
        <w:t xml:space="preserve">. Has una </w:t>
      </w:r>
      <w:r>
        <w:rPr>
          <w:rFonts w:ascii="Arial" w:hAnsi="Arial" w:cs="Arial"/>
          <w:b/>
          <w:bCs/>
          <w:color w:val="000000"/>
          <w:sz w:val="26"/>
          <w:szCs w:val="26"/>
        </w:rPr>
        <w:t xml:space="preserve">vista previa </w:t>
      </w:r>
      <w:r>
        <w:rPr>
          <w:rFonts w:ascii="Arial" w:hAnsi="Arial" w:cs="Arial"/>
          <w:color w:val="000000"/>
          <w:sz w:val="26"/>
          <w:szCs w:val="26"/>
        </w:rPr>
        <w:t xml:space="preserve">en cada prueba antes de </w:t>
      </w:r>
      <w:r>
        <w:rPr>
          <w:rFonts w:ascii="Arial" w:hAnsi="Arial" w:cs="Arial"/>
          <w:b/>
          <w:bCs/>
          <w:color w:val="000000"/>
          <w:sz w:val="26"/>
          <w:szCs w:val="26"/>
        </w:rPr>
        <w:t>aceptar</w:t>
      </w:r>
      <w:r>
        <w:rPr>
          <w:rFonts w:ascii="Arial" w:hAnsi="Arial" w:cs="Arial"/>
          <w:color w:val="000000"/>
          <w:sz w:val="26"/>
          <w:szCs w:val="26"/>
        </w:rPr>
        <w:t>.</w:t>
      </w:r>
      <w:r>
        <w:rPr>
          <w:rFonts w:ascii="MS Mincho" w:eastAsia="MS Mincho" w:hAnsi="MS Mincho" w:cs="MS Mincho"/>
          <w:color w:val="000000"/>
          <w:sz w:val="26"/>
          <w:szCs w:val="26"/>
        </w:rPr>
        <w:t> </w:t>
      </w:r>
      <w:r>
        <w:rPr>
          <w:rFonts w:ascii="Arial" w:hAnsi="Arial" w:cs="Arial"/>
          <w:color w:val="000000"/>
          <w:sz w:val="26"/>
          <w:szCs w:val="26"/>
        </w:rPr>
        <w:t>10.Ahora vamos a conseguir el efecto "Desaparecer", "Desvanecerse" (en inglés, "</w:t>
      </w:r>
      <w:proofErr w:type="spellStart"/>
      <w:r>
        <w:rPr>
          <w:rFonts w:ascii="Arial" w:hAnsi="Arial" w:cs="Arial"/>
          <w:b/>
          <w:bCs/>
          <w:color w:val="000000"/>
          <w:sz w:val="26"/>
          <w:szCs w:val="26"/>
        </w:rPr>
        <w:t>fade</w:t>
      </w:r>
      <w:proofErr w:type="spellEnd"/>
      <w:r>
        <w:rPr>
          <w:rFonts w:ascii="Arial" w:hAnsi="Arial" w:cs="Arial"/>
          <w:b/>
          <w:bCs/>
          <w:color w:val="000000"/>
          <w:sz w:val="26"/>
          <w:szCs w:val="26"/>
        </w:rPr>
        <w:t xml:space="preserve"> </w:t>
      </w:r>
      <w:proofErr w:type="spellStart"/>
      <w:r>
        <w:rPr>
          <w:rFonts w:ascii="Arial" w:hAnsi="Arial" w:cs="Arial"/>
          <w:b/>
          <w:bCs/>
          <w:color w:val="000000"/>
          <w:sz w:val="26"/>
          <w:szCs w:val="26"/>
        </w:rPr>
        <w:t>ou</w:t>
      </w:r>
      <w:r>
        <w:rPr>
          <w:rFonts w:ascii="Arial" w:hAnsi="Arial" w:cs="Arial"/>
          <w:color w:val="000000"/>
          <w:sz w:val="26"/>
          <w:szCs w:val="26"/>
        </w:rPr>
        <w:t>t</w:t>
      </w:r>
      <w:proofErr w:type="spellEnd"/>
      <w:r>
        <w:rPr>
          <w:rFonts w:ascii="Arial" w:hAnsi="Arial" w:cs="Arial"/>
          <w:color w:val="000000"/>
          <w:sz w:val="26"/>
          <w:szCs w:val="26"/>
        </w:rPr>
        <w:t>") de la última parte de la frase que estamos editando, es decir, cuando tu dices “</w:t>
      </w:r>
      <w:r>
        <w:rPr>
          <w:rFonts w:ascii="Arial" w:hAnsi="Arial" w:cs="Arial"/>
          <w:b/>
          <w:bCs/>
          <w:color w:val="000000"/>
          <w:sz w:val="26"/>
          <w:szCs w:val="26"/>
        </w:rPr>
        <w:t>¡Que tanto duran!</w:t>
      </w:r>
      <w:r>
        <w:rPr>
          <w:rFonts w:ascii="Arial" w:hAnsi="Arial" w:cs="Arial"/>
          <w:color w:val="000000"/>
          <w:sz w:val="26"/>
          <w:szCs w:val="26"/>
        </w:rPr>
        <w:t xml:space="preserve">”. </w:t>
      </w:r>
    </w:p>
    <w:p w14:paraId="450B95B6" w14:textId="77777777" w:rsidR="002A4FCA" w:rsidRDefault="002A4FCA" w:rsidP="002A4FCA">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s-ES_tradnl"/>
        </w:rPr>
        <w:drawing>
          <wp:inline distT="0" distB="0" distL="0" distR="0" wp14:anchorId="77562078" wp14:editId="3E289594">
            <wp:extent cx="7668895" cy="2728595"/>
            <wp:effectExtent l="0" t="0" r="1905"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68895" cy="2728595"/>
                    </a:xfrm>
                    <a:prstGeom prst="rect">
                      <a:avLst/>
                    </a:prstGeom>
                    <a:noFill/>
                    <a:ln>
                      <a:noFill/>
                    </a:ln>
                  </pic:spPr>
                </pic:pic>
              </a:graphicData>
            </a:graphic>
          </wp:inline>
        </w:drawing>
      </w:r>
    </w:p>
    <w:p w14:paraId="687B4839" w14:textId="36DE2C4F" w:rsidR="002A4FCA" w:rsidRDefault="002A4FCA" w:rsidP="00C12E4F">
      <w:pPr>
        <w:widowControl w:val="0"/>
        <w:autoSpaceDE w:val="0"/>
        <w:autoSpaceDN w:val="0"/>
        <w:adjustRightInd w:val="0"/>
        <w:spacing w:after="240" w:line="360" w:lineRule="atLeast"/>
        <w:jc w:val="both"/>
        <w:rPr>
          <w:rFonts w:ascii="Times" w:hAnsi="Times" w:cs="Times"/>
          <w:color w:val="000000"/>
        </w:rPr>
      </w:pPr>
      <w:r>
        <w:rPr>
          <w:rFonts w:ascii="Arial" w:hAnsi="Arial" w:cs="Arial"/>
          <w:color w:val="000000"/>
          <w:sz w:val="32"/>
          <w:szCs w:val="32"/>
        </w:rPr>
        <w:t>11.</w:t>
      </w:r>
      <w:r>
        <w:rPr>
          <w:rFonts w:ascii="Arial" w:hAnsi="Arial" w:cs="Arial"/>
          <w:color w:val="000000"/>
          <w:sz w:val="26"/>
          <w:szCs w:val="26"/>
        </w:rPr>
        <w:t xml:space="preserve">Para hacerlo, simplemente tienes que seleccionar la parte final, a la derecha del momento en que pronuncia las palabras.. Cuando hayas seleccionado ese final de la exclamación, utiliza el menú </w:t>
      </w:r>
      <w:r>
        <w:rPr>
          <w:rFonts w:ascii="Arial" w:hAnsi="Arial" w:cs="Arial"/>
          <w:b/>
          <w:bCs/>
          <w:color w:val="000000"/>
          <w:sz w:val="26"/>
          <w:szCs w:val="26"/>
        </w:rPr>
        <w:t>"Efecto" → "</w:t>
      </w:r>
      <w:proofErr w:type="spellStart"/>
      <w:r>
        <w:rPr>
          <w:rFonts w:ascii="Arial" w:hAnsi="Arial" w:cs="Arial"/>
          <w:b/>
          <w:bCs/>
          <w:color w:val="000000"/>
          <w:sz w:val="26"/>
          <w:szCs w:val="26"/>
        </w:rPr>
        <w:t>Fade</w:t>
      </w:r>
      <w:proofErr w:type="spellEnd"/>
      <w:r>
        <w:rPr>
          <w:rFonts w:ascii="Arial" w:hAnsi="Arial" w:cs="Arial"/>
          <w:b/>
          <w:bCs/>
          <w:color w:val="000000"/>
          <w:sz w:val="26"/>
          <w:szCs w:val="26"/>
        </w:rPr>
        <w:t xml:space="preserve"> </w:t>
      </w:r>
      <w:proofErr w:type="spellStart"/>
      <w:r>
        <w:rPr>
          <w:rFonts w:ascii="Arial" w:hAnsi="Arial" w:cs="Arial"/>
          <w:b/>
          <w:bCs/>
          <w:color w:val="000000"/>
          <w:sz w:val="26"/>
          <w:szCs w:val="26"/>
        </w:rPr>
        <w:t>out</w:t>
      </w:r>
      <w:proofErr w:type="spellEnd"/>
      <w:r>
        <w:rPr>
          <w:rFonts w:ascii="Arial" w:hAnsi="Arial" w:cs="Arial"/>
          <w:b/>
          <w:bCs/>
          <w:color w:val="000000"/>
          <w:sz w:val="26"/>
          <w:szCs w:val="26"/>
        </w:rPr>
        <w:t xml:space="preserve">" ("Desvanecerse"). </w:t>
      </w:r>
      <w:r>
        <w:rPr>
          <w:rFonts w:ascii="Arial" w:hAnsi="Arial" w:cs="Arial"/>
          <w:color w:val="000000"/>
          <w:sz w:val="26"/>
          <w:szCs w:val="26"/>
        </w:rPr>
        <w:t xml:space="preserve">Prueba varias veces hasta que consigas el efecto deseado. </w:t>
      </w:r>
    </w:p>
    <w:p w14:paraId="5C8E9C21" w14:textId="77777777" w:rsidR="002A4FCA" w:rsidRDefault="002A4FCA" w:rsidP="00C12E4F">
      <w:pPr>
        <w:widowControl w:val="0"/>
        <w:autoSpaceDE w:val="0"/>
        <w:autoSpaceDN w:val="0"/>
        <w:adjustRightInd w:val="0"/>
        <w:spacing w:after="240" w:line="300" w:lineRule="atLeast"/>
        <w:jc w:val="both"/>
        <w:rPr>
          <w:rFonts w:ascii="Times" w:hAnsi="Times" w:cs="Times"/>
          <w:color w:val="000000"/>
        </w:rPr>
      </w:pPr>
      <w:r>
        <w:rPr>
          <w:rFonts w:ascii="Arial" w:hAnsi="Arial" w:cs="Arial"/>
          <w:color w:val="000000"/>
          <w:sz w:val="26"/>
          <w:szCs w:val="26"/>
        </w:rPr>
        <w:t xml:space="preserve">9. Salta a la siguiente página para explicarte como eliminar ruido. </w:t>
      </w:r>
    </w:p>
    <w:p w14:paraId="66088DA1" w14:textId="49B10E97" w:rsidR="002A4FCA" w:rsidRDefault="002A4FCA" w:rsidP="002A4FCA">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712E4C0D" w14:textId="3C93D1F8" w:rsidR="002A4FCA" w:rsidRDefault="002A4FCA" w:rsidP="002A4FCA">
      <w:pPr>
        <w:widowControl w:val="0"/>
        <w:autoSpaceDE w:val="0"/>
        <w:autoSpaceDN w:val="0"/>
        <w:adjustRightInd w:val="0"/>
        <w:spacing w:after="240" w:line="300" w:lineRule="atLeast"/>
        <w:rPr>
          <w:rFonts w:ascii="Times" w:hAnsi="Times" w:cs="Times"/>
          <w:color w:val="000000"/>
        </w:rPr>
      </w:pPr>
      <w:r>
        <w:rPr>
          <w:rFonts w:ascii="Arial" w:hAnsi="Arial" w:cs="Arial"/>
          <w:b/>
          <w:bCs/>
          <w:color w:val="000000"/>
          <w:sz w:val="42"/>
          <w:szCs w:val="42"/>
        </w:rPr>
        <w:t xml:space="preserve">Efecto de eliminar ruido </w:t>
      </w:r>
    </w:p>
    <w:p w14:paraId="18288483" w14:textId="77777777" w:rsidR="002A4FCA" w:rsidRDefault="002A4FCA" w:rsidP="00C12E4F">
      <w:pPr>
        <w:widowControl w:val="0"/>
        <w:autoSpaceDE w:val="0"/>
        <w:autoSpaceDN w:val="0"/>
        <w:adjustRightInd w:val="0"/>
        <w:spacing w:after="240" w:line="300" w:lineRule="atLeast"/>
        <w:jc w:val="both"/>
        <w:rPr>
          <w:rFonts w:ascii="Times" w:hAnsi="Times" w:cs="Times"/>
          <w:color w:val="000000"/>
        </w:rPr>
      </w:pPr>
      <w:r>
        <w:rPr>
          <w:rFonts w:ascii="Arial" w:hAnsi="Arial" w:cs="Arial"/>
          <w:color w:val="000000"/>
          <w:sz w:val="26"/>
          <w:szCs w:val="26"/>
        </w:rPr>
        <w:t xml:space="preserve">En ocasiones, lo que grabamos puede contener cierto ruido de fondo, bien debido al ambiente, bien ruidos producidos por el micrófono o el ordenador (especialmente, cuando el micrófono no es muy bueno). Por ello, nos puede resultar muy útil eliminar el ruido para obtener una grabación lo más limpia y nítida posible. </w:t>
      </w:r>
    </w:p>
    <w:p w14:paraId="65705DBE" w14:textId="77777777" w:rsidR="002A4FCA" w:rsidRDefault="002A4FCA" w:rsidP="00C12E4F">
      <w:pPr>
        <w:widowControl w:val="0"/>
        <w:autoSpaceDE w:val="0"/>
        <w:autoSpaceDN w:val="0"/>
        <w:adjustRightInd w:val="0"/>
        <w:spacing w:after="240" w:line="300" w:lineRule="atLeast"/>
        <w:jc w:val="both"/>
        <w:rPr>
          <w:rFonts w:ascii="Times" w:hAnsi="Times" w:cs="Times"/>
          <w:color w:val="000000"/>
        </w:rPr>
      </w:pPr>
      <w:proofErr w:type="spellStart"/>
      <w:r>
        <w:rPr>
          <w:rFonts w:ascii="Arial" w:hAnsi="Arial" w:cs="Arial"/>
          <w:color w:val="000000"/>
          <w:sz w:val="26"/>
          <w:szCs w:val="26"/>
        </w:rPr>
        <w:t>Audacity</w:t>
      </w:r>
      <w:proofErr w:type="spellEnd"/>
      <w:r>
        <w:rPr>
          <w:rFonts w:ascii="Arial" w:hAnsi="Arial" w:cs="Arial"/>
          <w:color w:val="000000"/>
          <w:sz w:val="26"/>
          <w:szCs w:val="26"/>
        </w:rPr>
        <w:t xml:space="preserve"> dispone de una opción que permite la eliminación del ruido. En realidad, lo que hace el programa es eliminar determinadas frecuencias, en las que se encuentra el ruido... Pero al eliminar esas frecuencias, junto al ruido está eliminando partes de la grabación que comparten esas frecuencias. Por tanto, usar este efecto debe realizarse con precaución. Dependiendo de las frecuencias en donde se encuentre el ruido, el resultado, tras aplicar este efecto, puede ser un fragmento limpio y nítido o bien un fragmento con un sonido algo metalizado. Somos nosotros los que hemos de valorar si el resultado nos compensa o no. </w:t>
      </w:r>
    </w:p>
    <w:p w14:paraId="22C93F28" w14:textId="77777777" w:rsidR="002A4FCA" w:rsidRDefault="002A4FCA" w:rsidP="00C12E4F">
      <w:pPr>
        <w:widowControl w:val="0"/>
        <w:autoSpaceDE w:val="0"/>
        <w:autoSpaceDN w:val="0"/>
        <w:adjustRightInd w:val="0"/>
        <w:spacing w:after="240" w:line="300" w:lineRule="atLeast"/>
        <w:jc w:val="both"/>
        <w:rPr>
          <w:rFonts w:ascii="Times" w:hAnsi="Times" w:cs="Times"/>
          <w:color w:val="000000"/>
        </w:rPr>
      </w:pPr>
      <w:r>
        <w:rPr>
          <w:rFonts w:ascii="Arial" w:hAnsi="Arial" w:cs="Arial"/>
          <w:color w:val="000000"/>
          <w:sz w:val="26"/>
          <w:szCs w:val="26"/>
        </w:rPr>
        <w:t xml:space="preserve">En primer lugar hemos de seleccionar la parte en donde detectemos que hay ruido (o donde más ruido hay). En nuestro caso, será la parte de la grabación en la que grabaste tu voz (seguro que tus compañeros hacían ruido mientras grababas... ¿o no? </w:t>
      </w:r>
    </w:p>
    <w:p w14:paraId="1D88A20C" w14:textId="77777777" w:rsidR="002A4FCA" w:rsidRDefault="002A4FCA" w:rsidP="00C12E4F">
      <w:pPr>
        <w:widowControl w:val="0"/>
        <w:autoSpaceDE w:val="0"/>
        <w:autoSpaceDN w:val="0"/>
        <w:adjustRightInd w:val="0"/>
        <w:spacing w:after="240" w:line="300" w:lineRule="atLeast"/>
        <w:jc w:val="both"/>
        <w:rPr>
          <w:rFonts w:ascii="Times" w:hAnsi="Times" w:cs="Times"/>
          <w:color w:val="000000"/>
        </w:rPr>
      </w:pPr>
      <w:r>
        <w:rPr>
          <w:rFonts w:ascii="Arial" w:hAnsi="Arial" w:cs="Arial"/>
          <w:color w:val="000000"/>
          <w:sz w:val="26"/>
          <w:szCs w:val="26"/>
        </w:rPr>
        <w:t xml:space="preserve">A continuación, pulsamos sobre el menú </w:t>
      </w:r>
      <w:r>
        <w:rPr>
          <w:rFonts w:ascii="Arial" w:hAnsi="Arial" w:cs="Arial"/>
          <w:b/>
          <w:bCs/>
          <w:color w:val="000000"/>
          <w:sz w:val="26"/>
          <w:szCs w:val="26"/>
        </w:rPr>
        <w:t xml:space="preserve">Efecto </w:t>
      </w:r>
      <w:r>
        <w:rPr>
          <w:rFonts w:ascii="Arial" w:hAnsi="Arial" w:cs="Arial"/>
          <w:color w:val="000000"/>
          <w:sz w:val="26"/>
          <w:szCs w:val="26"/>
        </w:rPr>
        <w:t xml:space="preserve">y elegimos la opción </w:t>
      </w:r>
      <w:r>
        <w:rPr>
          <w:rFonts w:ascii="Arial" w:hAnsi="Arial" w:cs="Arial"/>
          <w:b/>
          <w:bCs/>
          <w:color w:val="000000"/>
          <w:sz w:val="26"/>
          <w:szCs w:val="26"/>
        </w:rPr>
        <w:t xml:space="preserve">Reducción de ruido... </w:t>
      </w:r>
      <w:r>
        <w:rPr>
          <w:rFonts w:ascii="Arial" w:hAnsi="Arial" w:cs="Arial"/>
          <w:color w:val="000000"/>
          <w:sz w:val="26"/>
          <w:szCs w:val="26"/>
        </w:rPr>
        <w:t xml:space="preserve">Nos aparecerá una ventana emergente, que nos indicará dos pasos para realizar este efecto. </w:t>
      </w:r>
    </w:p>
    <w:p w14:paraId="1DBD68E6" w14:textId="77777777" w:rsidR="002A4FCA" w:rsidRDefault="002A4FCA" w:rsidP="00C12E4F">
      <w:pPr>
        <w:widowControl w:val="0"/>
        <w:autoSpaceDE w:val="0"/>
        <w:autoSpaceDN w:val="0"/>
        <w:adjustRightInd w:val="0"/>
        <w:spacing w:after="240" w:line="300" w:lineRule="atLeast"/>
        <w:jc w:val="both"/>
        <w:rPr>
          <w:rFonts w:ascii="Times" w:hAnsi="Times" w:cs="Times"/>
          <w:color w:val="000000"/>
        </w:rPr>
      </w:pPr>
      <w:r>
        <w:rPr>
          <w:rFonts w:ascii="Arial" w:hAnsi="Arial" w:cs="Arial"/>
          <w:color w:val="000000"/>
          <w:sz w:val="26"/>
          <w:szCs w:val="26"/>
        </w:rPr>
        <w:t xml:space="preserve">En </w:t>
      </w:r>
      <w:r w:rsidRPr="00C12E4F">
        <w:rPr>
          <w:rFonts w:ascii="Arial" w:hAnsi="Arial" w:cs="Arial"/>
          <w:color w:val="000000"/>
          <w:sz w:val="26"/>
          <w:szCs w:val="26"/>
        </w:rPr>
        <w:t>el</w:t>
      </w:r>
      <w:r>
        <w:rPr>
          <w:rFonts w:ascii="Arial" w:hAnsi="Arial" w:cs="Arial"/>
          <w:color w:val="000000"/>
          <w:sz w:val="32"/>
          <w:szCs w:val="32"/>
        </w:rPr>
        <w:t xml:space="preserve"> </w:t>
      </w:r>
      <w:r>
        <w:rPr>
          <w:rFonts w:ascii="Arial" w:hAnsi="Arial" w:cs="Arial"/>
          <w:b/>
          <w:bCs/>
          <w:color w:val="000000"/>
          <w:sz w:val="26"/>
          <w:szCs w:val="26"/>
        </w:rPr>
        <w:t>paso 1</w:t>
      </w:r>
      <w:r>
        <w:rPr>
          <w:rFonts w:ascii="Arial" w:hAnsi="Arial" w:cs="Arial"/>
          <w:color w:val="000000"/>
          <w:sz w:val="26"/>
          <w:szCs w:val="26"/>
        </w:rPr>
        <w:t xml:space="preserve">, vamos a </w:t>
      </w:r>
      <w:r>
        <w:rPr>
          <w:rFonts w:ascii="Arial" w:hAnsi="Arial" w:cs="Arial"/>
          <w:b/>
          <w:bCs/>
          <w:color w:val="000000"/>
          <w:sz w:val="26"/>
          <w:szCs w:val="26"/>
        </w:rPr>
        <w:t xml:space="preserve">obtener el perfil del ruido </w:t>
      </w:r>
      <w:r>
        <w:rPr>
          <w:rFonts w:ascii="Arial" w:hAnsi="Arial" w:cs="Arial"/>
          <w:color w:val="000000"/>
          <w:sz w:val="26"/>
          <w:szCs w:val="26"/>
        </w:rPr>
        <w:t xml:space="preserve">que hay en la parte que hemos seleccionado. De ese modo, el programa sabrá qué debe filtrar (si hubiéramos seleccionado TODO el archivo, no sabría bien qué es ruido y qué es grabación correcta). Entonces, pulsaremos sobre el botón </w:t>
      </w:r>
      <w:r>
        <w:rPr>
          <w:rFonts w:ascii="Arial" w:hAnsi="Arial" w:cs="Arial"/>
          <w:b/>
          <w:bCs/>
          <w:color w:val="000000"/>
          <w:sz w:val="26"/>
          <w:szCs w:val="26"/>
        </w:rPr>
        <w:t>Obtener perfil de ruido</w:t>
      </w:r>
      <w:r>
        <w:rPr>
          <w:rFonts w:ascii="Arial" w:hAnsi="Arial" w:cs="Arial"/>
          <w:color w:val="000000"/>
          <w:sz w:val="26"/>
          <w:szCs w:val="26"/>
        </w:rPr>
        <w:t xml:space="preserve">. </w:t>
      </w:r>
    </w:p>
    <w:p w14:paraId="066DFE6C" w14:textId="77777777" w:rsidR="002A4FCA" w:rsidRDefault="002A4FCA" w:rsidP="00C12E4F">
      <w:pPr>
        <w:widowControl w:val="0"/>
        <w:autoSpaceDE w:val="0"/>
        <w:autoSpaceDN w:val="0"/>
        <w:adjustRightInd w:val="0"/>
        <w:spacing w:after="240" w:line="300" w:lineRule="atLeast"/>
        <w:jc w:val="both"/>
        <w:rPr>
          <w:rFonts w:ascii="Times" w:hAnsi="Times" w:cs="Times"/>
          <w:color w:val="000000"/>
        </w:rPr>
      </w:pPr>
      <w:r>
        <w:rPr>
          <w:rFonts w:ascii="Arial" w:hAnsi="Arial" w:cs="Arial"/>
          <w:color w:val="000000"/>
          <w:sz w:val="26"/>
          <w:szCs w:val="26"/>
        </w:rPr>
        <w:t>El programa cerrará entonces, automáticamente, esta ventana, permitiéndonos pasar al paso 2.</w:t>
      </w:r>
      <w:r>
        <w:rPr>
          <w:rFonts w:ascii="MS Mincho" w:eastAsia="MS Mincho" w:hAnsi="MS Mincho" w:cs="MS Mincho"/>
          <w:color w:val="000000"/>
          <w:sz w:val="26"/>
          <w:szCs w:val="26"/>
        </w:rPr>
        <w:t> </w:t>
      </w:r>
      <w:r>
        <w:rPr>
          <w:rFonts w:ascii="Arial" w:hAnsi="Arial" w:cs="Arial"/>
          <w:color w:val="000000"/>
          <w:sz w:val="26"/>
          <w:szCs w:val="26"/>
        </w:rPr>
        <w:t xml:space="preserve">En este paso 2, en primer lugar vamos a </w:t>
      </w:r>
      <w:r>
        <w:rPr>
          <w:rFonts w:ascii="Arial" w:hAnsi="Arial" w:cs="Arial"/>
          <w:i/>
          <w:iCs/>
          <w:color w:val="000000"/>
          <w:sz w:val="26"/>
          <w:szCs w:val="26"/>
        </w:rPr>
        <w:t xml:space="preserve">seleccionar todo el fragmento de donde queremos eliminar el ruido </w:t>
      </w:r>
    </w:p>
    <w:p w14:paraId="44C637EC" w14:textId="77777777" w:rsidR="002A4FCA" w:rsidRDefault="002A4FCA" w:rsidP="00C12E4F">
      <w:pPr>
        <w:widowControl w:val="0"/>
        <w:autoSpaceDE w:val="0"/>
        <w:autoSpaceDN w:val="0"/>
        <w:adjustRightInd w:val="0"/>
        <w:spacing w:after="240" w:line="300" w:lineRule="atLeast"/>
        <w:jc w:val="both"/>
        <w:rPr>
          <w:rFonts w:ascii="Times" w:hAnsi="Times" w:cs="Times"/>
          <w:color w:val="000000"/>
        </w:rPr>
      </w:pPr>
      <w:r>
        <w:rPr>
          <w:rFonts w:ascii="Arial" w:hAnsi="Arial" w:cs="Arial"/>
          <w:color w:val="000000"/>
          <w:sz w:val="26"/>
          <w:szCs w:val="26"/>
        </w:rPr>
        <w:t xml:space="preserve">Volvemos a ir al menú </w:t>
      </w:r>
      <w:r>
        <w:rPr>
          <w:rFonts w:ascii="Arial" w:hAnsi="Arial" w:cs="Arial"/>
          <w:b/>
          <w:bCs/>
          <w:color w:val="000000"/>
          <w:sz w:val="26"/>
          <w:szCs w:val="26"/>
        </w:rPr>
        <w:t>Efecto &gt; Reducción de</w:t>
      </w:r>
      <w:r>
        <w:rPr>
          <w:rFonts w:ascii="MS Mincho" w:eastAsia="MS Mincho" w:hAnsi="MS Mincho" w:cs="MS Mincho"/>
          <w:b/>
          <w:bCs/>
          <w:color w:val="000000"/>
          <w:sz w:val="26"/>
          <w:szCs w:val="26"/>
        </w:rPr>
        <w:t> </w:t>
      </w:r>
      <w:r>
        <w:rPr>
          <w:rFonts w:ascii="Arial" w:hAnsi="Arial" w:cs="Arial"/>
          <w:b/>
          <w:bCs/>
          <w:color w:val="000000"/>
          <w:sz w:val="26"/>
          <w:szCs w:val="26"/>
        </w:rPr>
        <w:t xml:space="preserve">ruido... </w:t>
      </w:r>
      <w:r>
        <w:rPr>
          <w:rFonts w:ascii="Arial" w:hAnsi="Arial" w:cs="Arial"/>
          <w:color w:val="000000"/>
          <w:sz w:val="26"/>
          <w:szCs w:val="26"/>
        </w:rPr>
        <w:t>En la parte inferior de la ventana emergente</w:t>
      </w:r>
      <w:r>
        <w:rPr>
          <w:rFonts w:ascii="MS Mincho" w:eastAsia="MS Mincho" w:hAnsi="MS Mincho" w:cs="MS Mincho"/>
          <w:color w:val="000000"/>
          <w:sz w:val="26"/>
          <w:szCs w:val="26"/>
        </w:rPr>
        <w:t> </w:t>
      </w:r>
      <w:r>
        <w:rPr>
          <w:rFonts w:ascii="Arial" w:hAnsi="Arial" w:cs="Arial"/>
          <w:color w:val="000000"/>
          <w:sz w:val="26"/>
          <w:szCs w:val="26"/>
        </w:rPr>
        <w:t>encontramos tres barras Por lo general, arrastramos</w:t>
      </w:r>
      <w:r>
        <w:rPr>
          <w:rFonts w:ascii="MS Mincho" w:eastAsia="MS Mincho" w:hAnsi="MS Mincho" w:cs="MS Mincho"/>
          <w:color w:val="000000"/>
          <w:sz w:val="26"/>
          <w:szCs w:val="26"/>
        </w:rPr>
        <w:t> </w:t>
      </w:r>
      <w:r>
        <w:rPr>
          <w:rFonts w:ascii="Arial" w:hAnsi="Arial" w:cs="Arial"/>
          <w:color w:val="000000"/>
          <w:sz w:val="26"/>
          <w:szCs w:val="26"/>
        </w:rPr>
        <w:t xml:space="preserve">el botón hacia la izquierda de las mismas y, a continuación, pulsamos sobre el botón </w:t>
      </w:r>
      <w:r>
        <w:rPr>
          <w:rFonts w:ascii="Arial" w:hAnsi="Arial" w:cs="Arial"/>
          <w:b/>
          <w:bCs/>
          <w:color w:val="000000"/>
          <w:sz w:val="26"/>
          <w:szCs w:val="26"/>
        </w:rPr>
        <w:t>Vista previa</w:t>
      </w:r>
      <w:r>
        <w:rPr>
          <w:rFonts w:ascii="Arial" w:hAnsi="Arial" w:cs="Arial"/>
          <w:color w:val="000000"/>
          <w:sz w:val="26"/>
          <w:szCs w:val="26"/>
        </w:rPr>
        <w:t xml:space="preserve">. Si lo que escuchamos nos convence, entonces pulsamos sobre el botón </w:t>
      </w:r>
      <w:r>
        <w:rPr>
          <w:rFonts w:ascii="Arial" w:hAnsi="Arial" w:cs="Arial"/>
          <w:b/>
          <w:bCs/>
          <w:color w:val="000000"/>
          <w:sz w:val="26"/>
          <w:szCs w:val="26"/>
        </w:rPr>
        <w:t>Eliminar ruido</w:t>
      </w:r>
      <w:r>
        <w:rPr>
          <w:rFonts w:ascii="Arial" w:hAnsi="Arial" w:cs="Arial"/>
          <w:color w:val="000000"/>
          <w:sz w:val="26"/>
          <w:szCs w:val="26"/>
        </w:rPr>
        <w:t>. El programa eliminará la frecuencia de ruido de todo el archivo. Si, por el contrario, en la comprobación (</w:t>
      </w:r>
      <w:proofErr w:type="spellStart"/>
      <w:r>
        <w:rPr>
          <w:rFonts w:ascii="Arial" w:hAnsi="Arial" w:cs="Arial"/>
          <w:color w:val="000000"/>
          <w:sz w:val="26"/>
          <w:szCs w:val="26"/>
        </w:rPr>
        <w:t>previsualización</w:t>
      </w:r>
      <w:proofErr w:type="spellEnd"/>
      <w:r>
        <w:rPr>
          <w:rFonts w:ascii="Arial" w:hAnsi="Arial" w:cs="Arial"/>
          <w:color w:val="000000"/>
          <w:sz w:val="26"/>
          <w:szCs w:val="26"/>
        </w:rPr>
        <w:t xml:space="preserve">) no queda eliminado el ruido todo lo que deseamos, podemos desplazar la barra un poco hacia la derecha y volver a hacer la comprobación, hasta que demos con el valor correcto en que el ruido se elimina sin que se altere demasiado el audio de nuestra grabación. </w:t>
      </w:r>
    </w:p>
    <w:p w14:paraId="035C258A" w14:textId="152E9386" w:rsidR="002A4FCA" w:rsidRDefault="002A4FCA" w:rsidP="00C12E4F">
      <w:pPr>
        <w:widowControl w:val="0"/>
        <w:autoSpaceDE w:val="0"/>
        <w:autoSpaceDN w:val="0"/>
        <w:adjustRightInd w:val="0"/>
        <w:spacing w:after="240" w:line="300" w:lineRule="atLeast"/>
        <w:jc w:val="both"/>
        <w:rPr>
          <w:rFonts w:ascii="Times" w:hAnsi="Times" w:cs="Times"/>
          <w:color w:val="000000"/>
        </w:rPr>
      </w:pPr>
      <w:r>
        <w:rPr>
          <w:rFonts w:ascii="Arial" w:hAnsi="Arial" w:cs="Arial"/>
          <w:color w:val="000000"/>
          <w:sz w:val="26"/>
          <w:szCs w:val="26"/>
        </w:rPr>
        <w:t xml:space="preserve">Exporta el archivo como </w:t>
      </w:r>
      <w:r>
        <w:rPr>
          <w:rFonts w:ascii="Arial" w:hAnsi="Arial" w:cs="Arial"/>
          <w:b/>
          <w:bCs/>
          <w:color w:val="000000"/>
          <w:sz w:val="26"/>
          <w:szCs w:val="26"/>
        </w:rPr>
        <w:t xml:space="preserve">audacity02.mp3 </w:t>
      </w:r>
      <w:r>
        <w:rPr>
          <w:rFonts w:ascii="Arial" w:hAnsi="Arial" w:cs="Arial"/>
          <w:color w:val="000000"/>
          <w:sz w:val="26"/>
          <w:szCs w:val="26"/>
        </w:rPr>
        <w:t xml:space="preserve">y envíala </w:t>
      </w:r>
      <w:r w:rsidR="00C12E4F">
        <w:rPr>
          <w:rFonts w:ascii="Arial" w:hAnsi="Arial" w:cs="Arial"/>
          <w:color w:val="000000"/>
          <w:sz w:val="26"/>
          <w:szCs w:val="26"/>
        </w:rPr>
        <w:t xml:space="preserve">a </w:t>
      </w:r>
      <w:proofErr w:type="spellStart"/>
      <w:r w:rsidR="00C12E4F">
        <w:rPr>
          <w:rFonts w:ascii="Arial" w:hAnsi="Arial" w:cs="Arial"/>
          <w:color w:val="000000"/>
          <w:sz w:val="26"/>
          <w:szCs w:val="26"/>
        </w:rPr>
        <w:t>moodle</w:t>
      </w:r>
      <w:proofErr w:type="spellEnd"/>
      <w:r>
        <w:rPr>
          <w:rFonts w:ascii="Arial" w:hAnsi="Arial" w:cs="Arial"/>
          <w:color w:val="000000"/>
          <w:sz w:val="26"/>
          <w:szCs w:val="26"/>
        </w:rPr>
        <w:t xml:space="preserve">. </w:t>
      </w:r>
    </w:p>
    <w:p w14:paraId="0118D995" w14:textId="0DEAEA91" w:rsidR="002A4FCA" w:rsidRDefault="002A4FCA" w:rsidP="002A4FCA">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r>
        <w:rPr>
          <w:rFonts w:ascii="Times" w:hAnsi="Times" w:cs="Times"/>
          <w:noProof/>
          <w:color w:val="000000"/>
          <w:lang w:eastAsia="es-ES_tradnl"/>
        </w:rPr>
        <w:drawing>
          <wp:inline distT="0" distB="0" distL="0" distR="0" wp14:anchorId="72DE4FA0" wp14:editId="6039230E">
            <wp:extent cx="1485367" cy="1830654"/>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6630" cy="1856859"/>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s-ES_tradnl"/>
        </w:rPr>
        <w:drawing>
          <wp:inline distT="0" distB="0" distL="0" distR="0" wp14:anchorId="3743D8AC" wp14:editId="04EEE707">
            <wp:extent cx="2326374" cy="1734764"/>
            <wp:effectExtent l="0" t="0" r="10795"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3547" cy="1740113"/>
                    </a:xfrm>
                    <a:prstGeom prst="rect">
                      <a:avLst/>
                    </a:prstGeom>
                    <a:noFill/>
                    <a:ln>
                      <a:noFill/>
                    </a:ln>
                  </pic:spPr>
                </pic:pic>
              </a:graphicData>
            </a:graphic>
          </wp:inline>
        </w:drawing>
      </w:r>
      <w:r>
        <w:rPr>
          <w:rFonts w:ascii="Times" w:hAnsi="Times" w:cs="Times"/>
          <w:color w:val="000000"/>
        </w:rPr>
        <w:t xml:space="preserve"> </w:t>
      </w:r>
    </w:p>
    <w:p w14:paraId="43C78D31" w14:textId="65273111" w:rsidR="002A4FCA" w:rsidRDefault="002A4FCA" w:rsidP="002A4FCA">
      <w:pPr>
        <w:widowControl w:val="0"/>
        <w:autoSpaceDE w:val="0"/>
        <w:autoSpaceDN w:val="0"/>
        <w:adjustRightInd w:val="0"/>
        <w:spacing w:line="280" w:lineRule="atLeast"/>
        <w:rPr>
          <w:rFonts w:ascii="Times" w:hAnsi="Times" w:cs="Times"/>
          <w:color w:val="000000"/>
        </w:rPr>
      </w:pPr>
    </w:p>
    <w:p w14:paraId="32A7A9BB" w14:textId="77777777" w:rsidR="00C12E4F" w:rsidRDefault="00C12E4F" w:rsidP="002A4FCA">
      <w:pPr>
        <w:widowControl w:val="0"/>
        <w:autoSpaceDE w:val="0"/>
        <w:autoSpaceDN w:val="0"/>
        <w:adjustRightInd w:val="0"/>
        <w:spacing w:after="240" w:line="480" w:lineRule="atLeast"/>
        <w:rPr>
          <w:rFonts w:ascii="Arial" w:hAnsi="Arial" w:cs="Arial"/>
          <w:b/>
          <w:bCs/>
          <w:color w:val="000000"/>
          <w:sz w:val="42"/>
          <w:szCs w:val="42"/>
        </w:rPr>
      </w:pPr>
    </w:p>
    <w:p w14:paraId="59806701" w14:textId="77777777" w:rsidR="002A4FCA" w:rsidRDefault="002A4FCA" w:rsidP="002A4FCA">
      <w:pPr>
        <w:widowControl w:val="0"/>
        <w:autoSpaceDE w:val="0"/>
        <w:autoSpaceDN w:val="0"/>
        <w:adjustRightInd w:val="0"/>
        <w:spacing w:after="240" w:line="480" w:lineRule="atLeast"/>
        <w:rPr>
          <w:rFonts w:ascii="Times" w:hAnsi="Times" w:cs="Times"/>
          <w:color w:val="000000"/>
        </w:rPr>
      </w:pPr>
      <w:r>
        <w:rPr>
          <w:rFonts w:ascii="Arial" w:hAnsi="Arial" w:cs="Arial"/>
          <w:b/>
          <w:bCs/>
          <w:color w:val="000000"/>
          <w:sz w:val="42"/>
          <w:szCs w:val="42"/>
        </w:rPr>
        <w:t xml:space="preserve">Ejercicio III: Mezclando música y voz </w:t>
      </w:r>
    </w:p>
    <w:p w14:paraId="2DFC7D90" w14:textId="77777777" w:rsidR="002A4FCA" w:rsidRDefault="002A4FCA" w:rsidP="00AE5EB2">
      <w:pPr>
        <w:widowControl w:val="0"/>
        <w:autoSpaceDE w:val="0"/>
        <w:autoSpaceDN w:val="0"/>
        <w:adjustRightInd w:val="0"/>
        <w:spacing w:after="240" w:line="300" w:lineRule="atLeast"/>
        <w:jc w:val="both"/>
        <w:rPr>
          <w:rFonts w:ascii="Times" w:hAnsi="Times" w:cs="Times"/>
          <w:color w:val="000000"/>
        </w:rPr>
      </w:pPr>
      <w:r>
        <w:rPr>
          <w:rFonts w:ascii="Arial" w:hAnsi="Arial" w:cs="Arial"/>
          <w:color w:val="000000"/>
          <w:sz w:val="26"/>
          <w:szCs w:val="26"/>
        </w:rPr>
        <w:t xml:space="preserve">Como su título indica, con esta práctica aprenderás a combinar una música de fondo con tu propia voz o aquella que quieras incorporar. Veamos pues los pasos: </w:t>
      </w:r>
    </w:p>
    <w:p w14:paraId="4A69BBE1" w14:textId="651432F9" w:rsidR="002A4FCA" w:rsidRDefault="002A4FCA" w:rsidP="00AE5EB2">
      <w:pPr>
        <w:widowControl w:val="0"/>
        <w:numPr>
          <w:ilvl w:val="0"/>
          <w:numId w:val="1"/>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sz w:val="26"/>
          <w:szCs w:val="26"/>
        </w:rPr>
      </w:pPr>
      <w:r>
        <w:rPr>
          <w:rFonts w:ascii="Arial" w:hAnsi="Arial" w:cs="Arial"/>
          <w:color w:val="000000"/>
          <w:sz w:val="26"/>
          <w:szCs w:val="26"/>
        </w:rPr>
        <w:t xml:space="preserve">Baja el siguiente </w:t>
      </w:r>
      <w:hyperlink r:id="rId17" w:history="1">
        <w:r w:rsidRPr="00AE5EB2">
          <w:rPr>
            <w:rStyle w:val="Hipervnculo"/>
            <w:rFonts w:ascii="Arial" w:hAnsi="Arial" w:cs="Arial"/>
            <w:b/>
            <w:bCs/>
            <w:sz w:val="26"/>
            <w:szCs w:val="26"/>
          </w:rPr>
          <w:t>archivo</w:t>
        </w:r>
      </w:hyperlink>
      <w:r>
        <w:rPr>
          <w:rFonts w:ascii="Arial" w:hAnsi="Arial" w:cs="Arial"/>
          <w:b/>
          <w:bCs/>
          <w:color w:val="00006D"/>
          <w:sz w:val="26"/>
          <w:szCs w:val="26"/>
        </w:rPr>
        <w:t xml:space="preserve"> </w:t>
      </w:r>
      <w:r>
        <w:rPr>
          <w:rFonts w:ascii="Arial" w:hAnsi="Arial" w:cs="Arial"/>
          <w:color w:val="000000"/>
          <w:sz w:val="26"/>
          <w:szCs w:val="26"/>
        </w:rPr>
        <w:t xml:space="preserve">que contiene un tema musical en MP3 y guarda el archivo en tu Pen Drive. </w:t>
      </w:r>
      <w:r>
        <w:rPr>
          <w:rFonts w:ascii="MS Mincho" w:eastAsia="MS Mincho" w:hAnsi="MS Mincho" w:cs="MS Mincho"/>
          <w:color w:val="000000"/>
          <w:sz w:val="26"/>
          <w:szCs w:val="26"/>
        </w:rPr>
        <w:t> </w:t>
      </w:r>
    </w:p>
    <w:p w14:paraId="555973EA" w14:textId="77777777" w:rsidR="002A4FCA" w:rsidRDefault="002A4FCA" w:rsidP="00AE5EB2">
      <w:pPr>
        <w:widowControl w:val="0"/>
        <w:numPr>
          <w:ilvl w:val="0"/>
          <w:numId w:val="1"/>
        </w:numPr>
        <w:tabs>
          <w:tab w:val="left" w:pos="220"/>
          <w:tab w:val="left" w:pos="720"/>
        </w:tabs>
        <w:autoSpaceDE w:val="0"/>
        <w:autoSpaceDN w:val="0"/>
        <w:adjustRightInd w:val="0"/>
        <w:spacing w:after="266" w:line="300" w:lineRule="atLeast"/>
        <w:ind w:hanging="720"/>
        <w:jc w:val="both"/>
        <w:rPr>
          <w:rFonts w:ascii="Arial" w:hAnsi="Arial" w:cs="Arial"/>
          <w:color w:val="000000"/>
          <w:sz w:val="26"/>
          <w:szCs w:val="26"/>
        </w:rPr>
      </w:pPr>
      <w:r>
        <w:rPr>
          <w:rFonts w:ascii="Arial" w:hAnsi="Arial" w:cs="Arial"/>
          <w:color w:val="000000"/>
          <w:sz w:val="26"/>
          <w:szCs w:val="26"/>
        </w:rPr>
        <w:t xml:space="preserve">Ahora abre </w:t>
      </w:r>
      <w:proofErr w:type="spellStart"/>
      <w:r>
        <w:rPr>
          <w:rFonts w:ascii="Arial" w:hAnsi="Arial" w:cs="Arial"/>
          <w:color w:val="000000"/>
          <w:sz w:val="26"/>
          <w:szCs w:val="26"/>
        </w:rPr>
        <w:t>Audacity</w:t>
      </w:r>
      <w:proofErr w:type="spellEnd"/>
      <w:r>
        <w:rPr>
          <w:rFonts w:ascii="Arial" w:hAnsi="Arial" w:cs="Arial"/>
          <w:color w:val="000000"/>
          <w:sz w:val="26"/>
          <w:szCs w:val="26"/>
        </w:rPr>
        <w:t xml:space="preserve"> y carga el archivo con el tema musical. </w:t>
      </w:r>
      <w:r>
        <w:rPr>
          <w:rFonts w:ascii="Arial" w:hAnsi="Arial" w:cs="Arial"/>
          <w:b/>
          <w:bCs/>
          <w:color w:val="000000"/>
          <w:sz w:val="26"/>
          <w:szCs w:val="26"/>
        </w:rPr>
        <w:t xml:space="preserve">Archivo → Importar → Audio </w:t>
      </w:r>
      <w:r>
        <w:rPr>
          <w:rFonts w:ascii="MS Mincho" w:eastAsia="MS Mincho" w:hAnsi="MS Mincho" w:cs="MS Mincho"/>
          <w:color w:val="000000"/>
          <w:sz w:val="26"/>
          <w:szCs w:val="26"/>
        </w:rPr>
        <w:t> </w:t>
      </w:r>
    </w:p>
    <w:p w14:paraId="63C0B54B" w14:textId="77777777" w:rsidR="002A4FCA" w:rsidRDefault="002A4FCA" w:rsidP="00AE5EB2">
      <w:pPr>
        <w:widowControl w:val="0"/>
        <w:numPr>
          <w:ilvl w:val="0"/>
          <w:numId w:val="1"/>
        </w:numPr>
        <w:tabs>
          <w:tab w:val="left" w:pos="220"/>
          <w:tab w:val="left" w:pos="720"/>
        </w:tabs>
        <w:autoSpaceDE w:val="0"/>
        <w:autoSpaceDN w:val="0"/>
        <w:adjustRightInd w:val="0"/>
        <w:spacing w:after="266" w:line="300" w:lineRule="atLeast"/>
        <w:ind w:hanging="720"/>
        <w:jc w:val="both"/>
        <w:rPr>
          <w:rFonts w:ascii="Arial" w:hAnsi="Arial" w:cs="Arial"/>
          <w:color w:val="000000"/>
          <w:sz w:val="26"/>
          <w:szCs w:val="26"/>
        </w:rPr>
      </w:pPr>
      <w:r>
        <w:rPr>
          <w:rFonts w:ascii="Arial" w:hAnsi="Arial" w:cs="Arial"/>
          <w:color w:val="000000"/>
          <w:sz w:val="26"/>
          <w:szCs w:val="26"/>
        </w:rPr>
        <w:t xml:space="preserve">Comprobarás que el archivo contiene dos pistas porque está en </w:t>
      </w:r>
      <w:proofErr w:type="spellStart"/>
      <w:r>
        <w:rPr>
          <w:rFonts w:ascii="Arial" w:hAnsi="Arial" w:cs="Arial"/>
          <w:b/>
          <w:bCs/>
          <w:color w:val="000000"/>
          <w:sz w:val="26"/>
          <w:szCs w:val="26"/>
        </w:rPr>
        <w:t>Stereo</w:t>
      </w:r>
      <w:proofErr w:type="spellEnd"/>
      <w:r>
        <w:rPr>
          <w:rFonts w:ascii="Arial" w:hAnsi="Arial" w:cs="Arial"/>
          <w:color w:val="000000"/>
          <w:sz w:val="26"/>
          <w:szCs w:val="26"/>
        </w:rPr>
        <w:t xml:space="preserve">. </w:t>
      </w:r>
      <w:r>
        <w:rPr>
          <w:rFonts w:ascii="MS Mincho" w:eastAsia="MS Mincho" w:hAnsi="MS Mincho" w:cs="MS Mincho"/>
          <w:color w:val="000000"/>
          <w:sz w:val="26"/>
          <w:szCs w:val="26"/>
        </w:rPr>
        <w:t> </w:t>
      </w:r>
    </w:p>
    <w:p w14:paraId="72F7DD8D" w14:textId="77777777" w:rsidR="002A4FCA" w:rsidRDefault="002A4FCA" w:rsidP="00AE5EB2">
      <w:pPr>
        <w:widowControl w:val="0"/>
        <w:numPr>
          <w:ilvl w:val="0"/>
          <w:numId w:val="1"/>
        </w:numPr>
        <w:tabs>
          <w:tab w:val="left" w:pos="220"/>
          <w:tab w:val="left" w:pos="720"/>
        </w:tabs>
        <w:autoSpaceDE w:val="0"/>
        <w:autoSpaceDN w:val="0"/>
        <w:adjustRightInd w:val="0"/>
        <w:spacing w:after="266" w:line="300" w:lineRule="atLeast"/>
        <w:ind w:hanging="720"/>
        <w:jc w:val="both"/>
        <w:rPr>
          <w:rFonts w:ascii="Arial" w:hAnsi="Arial" w:cs="Arial"/>
          <w:color w:val="000000"/>
          <w:sz w:val="26"/>
          <w:szCs w:val="26"/>
        </w:rPr>
      </w:pPr>
      <w:r>
        <w:rPr>
          <w:rFonts w:ascii="Arial" w:hAnsi="Arial" w:cs="Arial"/>
          <w:color w:val="000000"/>
          <w:sz w:val="26"/>
          <w:szCs w:val="26"/>
        </w:rPr>
        <w:t xml:space="preserve">Debes tener en cuenta ahora los siguientes botones </w:t>
      </w:r>
      <w:r>
        <w:rPr>
          <w:rFonts w:ascii="MS Mincho" w:eastAsia="MS Mincho" w:hAnsi="MS Mincho" w:cs="MS Mincho"/>
          <w:color w:val="000000"/>
          <w:sz w:val="26"/>
          <w:szCs w:val="26"/>
        </w:rPr>
        <w:t> </w:t>
      </w:r>
    </w:p>
    <w:p w14:paraId="29FB6C3A" w14:textId="77777777" w:rsidR="002A4FCA" w:rsidRDefault="002A4FCA" w:rsidP="002A4FCA">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s-ES_tradnl"/>
        </w:rPr>
        <w:drawing>
          <wp:inline distT="0" distB="0" distL="0" distR="0" wp14:anchorId="02704D3E" wp14:editId="2950059D">
            <wp:extent cx="332105" cy="7620"/>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105" cy="762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s-ES_tradnl"/>
        </w:rPr>
        <w:drawing>
          <wp:inline distT="0" distB="0" distL="0" distR="0" wp14:anchorId="7DF41374" wp14:editId="179B3B8F">
            <wp:extent cx="3281680" cy="140081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1680" cy="140081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s-ES_tradnl"/>
        </w:rPr>
        <w:drawing>
          <wp:inline distT="0" distB="0" distL="0" distR="0" wp14:anchorId="39489E83" wp14:editId="31F5DEF5">
            <wp:extent cx="213995" cy="48641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995" cy="48641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s-ES_tradnl"/>
        </w:rPr>
        <w:drawing>
          <wp:inline distT="0" distB="0" distL="0" distR="0" wp14:anchorId="40772EE7" wp14:editId="374F1BDA">
            <wp:extent cx="184150" cy="38354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150" cy="383540"/>
                    </a:xfrm>
                    <a:prstGeom prst="rect">
                      <a:avLst/>
                    </a:prstGeom>
                    <a:noFill/>
                    <a:ln>
                      <a:noFill/>
                    </a:ln>
                  </pic:spPr>
                </pic:pic>
              </a:graphicData>
            </a:graphic>
          </wp:inline>
        </w:drawing>
      </w:r>
      <w:r>
        <w:rPr>
          <w:rFonts w:ascii="Times" w:hAnsi="Times" w:cs="Times"/>
          <w:color w:val="000000"/>
        </w:rPr>
        <w:t xml:space="preserve"> </w:t>
      </w:r>
    </w:p>
    <w:p w14:paraId="2D73A63E" w14:textId="77777777" w:rsidR="002A4FCA" w:rsidRDefault="002A4FCA" w:rsidP="002A4FCA">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141414"/>
          <w:sz w:val="32"/>
          <w:szCs w:val="32"/>
        </w:rPr>
        <w:t xml:space="preserve">Botón de volumen salida de audio del altavoz </w:t>
      </w:r>
    </w:p>
    <w:p w14:paraId="48BD62B4" w14:textId="77777777" w:rsidR="002A4FCA" w:rsidRDefault="002A4FCA" w:rsidP="002A4FCA">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141414"/>
          <w:sz w:val="32"/>
          <w:szCs w:val="32"/>
        </w:rPr>
        <w:t xml:space="preserve">Botón de volumen de entrada de audio </w:t>
      </w:r>
    </w:p>
    <w:p w14:paraId="2480667D" w14:textId="77777777" w:rsidR="002A4FCA" w:rsidRDefault="002A4FCA" w:rsidP="002A4FCA">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141414"/>
          <w:sz w:val="32"/>
          <w:szCs w:val="32"/>
        </w:rPr>
        <w:t xml:space="preserve">por el micrófono </w:t>
      </w:r>
    </w:p>
    <w:p w14:paraId="6CE88DBE" w14:textId="77777777" w:rsidR="002A4FCA" w:rsidRDefault="002A4FCA" w:rsidP="002A4FCA">
      <w:pPr>
        <w:widowControl w:val="0"/>
        <w:autoSpaceDE w:val="0"/>
        <w:autoSpaceDN w:val="0"/>
        <w:adjustRightInd w:val="0"/>
        <w:spacing w:line="280" w:lineRule="atLeast"/>
        <w:rPr>
          <w:rFonts w:ascii="Times" w:hAnsi="Times" w:cs="Times"/>
          <w:color w:val="000000"/>
        </w:rPr>
      </w:pPr>
    </w:p>
    <w:p w14:paraId="3092A50A" w14:textId="77777777" w:rsidR="002A4FCA" w:rsidRDefault="002A4FCA" w:rsidP="00AE5EB2">
      <w:pPr>
        <w:widowControl w:val="0"/>
        <w:autoSpaceDE w:val="0"/>
        <w:autoSpaceDN w:val="0"/>
        <w:adjustRightInd w:val="0"/>
        <w:spacing w:after="240" w:line="300" w:lineRule="atLeast"/>
        <w:jc w:val="both"/>
        <w:rPr>
          <w:rFonts w:ascii="Times" w:hAnsi="Times" w:cs="Times"/>
          <w:color w:val="000000"/>
        </w:rPr>
      </w:pPr>
      <w:r>
        <w:rPr>
          <w:rFonts w:ascii="Arial" w:hAnsi="Arial" w:cs="Arial"/>
          <w:color w:val="000000"/>
          <w:sz w:val="26"/>
          <w:szCs w:val="26"/>
        </w:rPr>
        <w:t xml:space="preserve">Con el primero puedes controlar el nivel del volumen salida del audio y con el segundo puedes conseguir aumentar el volumen de la entrada de tu voz a través del micrófono. De este modo, tu voz destacará por encima de la música. </w:t>
      </w:r>
    </w:p>
    <w:p w14:paraId="04D24395" w14:textId="77777777" w:rsidR="002A4FCA" w:rsidRDefault="002A4FCA" w:rsidP="00AE5EB2">
      <w:pPr>
        <w:widowControl w:val="0"/>
        <w:autoSpaceDE w:val="0"/>
        <w:autoSpaceDN w:val="0"/>
        <w:adjustRightInd w:val="0"/>
        <w:spacing w:after="240" w:line="300" w:lineRule="atLeast"/>
        <w:jc w:val="both"/>
        <w:rPr>
          <w:rFonts w:ascii="Times" w:hAnsi="Times" w:cs="Times"/>
          <w:color w:val="000000"/>
        </w:rPr>
      </w:pPr>
      <w:r>
        <w:rPr>
          <w:rFonts w:ascii="Arial" w:hAnsi="Arial" w:cs="Arial"/>
          <w:color w:val="000000"/>
          <w:sz w:val="26"/>
          <w:szCs w:val="26"/>
        </w:rPr>
        <w:t xml:space="preserve">5. Antes de grabar tu voz, escucha el tema musical para que compruebes su volumen y decide si debes bajarla. </w:t>
      </w:r>
    </w:p>
    <w:p w14:paraId="11776188" w14:textId="77777777" w:rsidR="002A4FCA" w:rsidRDefault="002A4FCA" w:rsidP="00AE5EB2">
      <w:pPr>
        <w:widowControl w:val="0"/>
        <w:autoSpaceDE w:val="0"/>
        <w:autoSpaceDN w:val="0"/>
        <w:adjustRightInd w:val="0"/>
        <w:spacing w:after="240" w:line="300" w:lineRule="atLeast"/>
        <w:jc w:val="both"/>
        <w:rPr>
          <w:rFonts w:ascii="Times" w:hAnsi="Times" w:cs="Times"/>
          <w:color w:val="000000"/>
        </w:rPr>
      </w:pPr>
      <w:r>
        <w:rPr>
          <w:rFonts w:ascii="Arial" w:hAnsi="Arial" w:cs="Arial"/>
          <w:color w:val="000000"/>
          <w:sz w:val="26"/>
          <w:szCs w:val="26"/>
        </w:rPr>
        <w:t>6. Ahora vas a grabar tu voz, junto con tu compañero/a. Después de hacer clic sobre el botón de grabación, debes hacer una pausa de silencio y decir la siguiente frase “¡</w:t>
      </w:r>
      <w:r>
        <w:rPr>
          <w:rFonts w:ascii="Arial" w:hAnsi="Arial" w:cs="Arial"/>
          <w:b/>
          <w:bCs/>
          <w:color w:val="000000"/>
          <w:sz w:val="26"/>
          <w:szCs w:val="26"/>
        </w:rPr>
        <w:t xml:space="preserve">Hola a todos!... ¡Bienvenidos a un nuevo programa del Club de la Comedia del Instituto de </w:t>
      </w:r>
      <w:proofErr w:type="spellStart"/>
      <w:r>
        <w:rPr>
          <w:rFonts w:ascii="Arial" w:hAnsi="Arial" w:cs="Arial"/>
          <w:b/>
          <w:bCs/>
          <w:color w:val="000000"/>
          <w:sz w:val="26"/>
          <w:szCs w:val="26"/>
        </w:rPr>
        <w:t>Tejina</w:t>
      </w:r>
      <w:proofErr w:type="spellEnd"/>
      <w:r>
        <w:rPr>
          <w:rFonts w:ascii="Arial" w:hAnsi="Arial" w:cs="Arial"/>
          <w:b/>
          <w:bCs/>
          <w:color w:val="000000"/>
          <w:sz w:val="26"/>
          <w:szCs w:val="26"/>
        </w:rPr>
        <w:t>! ¡Hoy tendremos la actuación estelar de (di tu nombre) y (el quien te parezca)! ¡Espero que se lo pasen bien!</w:t>
      </w:r>
      <w:r>
        <w:rPr>
          <w:rFonts w:ascii="Arial" w:hAnsi="Arial" w:cs="Arial"/>
          <w:color w:val="000000"/>
          <w:sz w:val="26"/>
          <w:szCs w:val="26"/>
        </w:rPr>
        <w:t xml:space="preserve">” No olvides que debes ponerle entusiasmo. Haz una pausa y haz clic en </w:t>
      </w:r>
      <w:r>
        <w:rPr>
          <w:rFonts w:ascii="Arial" w:hAnsi="Arial" w:cs="Arial"/>
          <w:b/>
          <w:bCs/>
          <w:color w:val="000000"/>
          <w:sz w:val="26"/>
          <w:szCs w:val="26"/>
        </w:rPr>
        <w:t>STOP</w:t>
      </w:r>
      <w:r>
        <w:rPr>
          <w:rFonts w:ascii="Arial" w:hAnsi="Arial" w:cs="Arial"/>
          <w:color w:val="000000"/>
          <w:sz w:val="26"/>
          <w:szCs w:val="26"/>
        </w:rPr>
        <w:t xml:space="preserve">. </w:t>
      </w:r>
    </w:p>
    <w:p w14:paraId="2BE54CF0" w14:textId="77777777" w:rsidR="002A4FCA" w:rsidRDefault="002A4FCA" w:rsidP="002A4FCA">
      <w:pPr>
        <w:widowControl w:val="0"/>
        <w:numPr>
          <w:ilvl w:val="0"/>
          <w:numId w:val="2"/>
        </w:numPr>
        <w:tabs>
          <w:tab w:val="left" w:pos="220"/>
          <w:tab w:val="left" w:pos="720"/>
        </w:tabs>
        <w:autoSpaceDE w:val="0"/>
        <w:autoSpaceDN w:val="0"/>
        <w:adjustRightInd w:val="0"/>
        <w:spacing w:after="266" w:line="300" w:lineRule="atLeast"/>
        <w:ind w:hanging="720"/>
        <w:rPr>
          <w:rFonts w:ascii="Arial" w:hAnsi="Arial" w:cs="Arial"/>
          <w:color w:val="000000"/>
          <w:sz w:val="26"/>
          <w:szCs w:val="26"/>
        </w:rPr>
      </w:pPr>
      <w:r>
        <w:rPr>
          <w:rFonts w:ascii="Arial" w:hAnsi="Arial" w:cs="Arial"/>
          <w:color w:val="000000"/>
          <w:sz w:val="26"/>
          <w:szCs w:val="26"/>
        </w:rPr>
        <w:t xml:space="preserve">Ahora escucha la combinación de música y audio y recorta la pausa de silencio. </w:t>
      </w:r>
      <w:r>
        <w:rPr>
          <w:rFonts w:ascii="MS Mincho" w:eastAsia="MS Mincho" w:hAnsi="MS Mincho" w:cs="MS Mincho"/>
          <w:color w:val="000000"/>
          <w:sz w:val="26"/>
          <w:szCs w:val="26"/>
        </w:rPr>
        <w:t> </w:t>
      </w:r>
    </w:p>
    <w:p w14:paraId="16C56550" w14:textId="77777777" w:rsidR="002A4FCA" w:rsidRDefault="002A4FCA" w:rsidP="002A4FCA">
      <w:pPr>
        <w:widowControl w:val="0"/>
        <w:numPr>
          <w:ilvl w:val="0"/>
          <w:numId w:val="2"/>
        </w:numPr>
        <w:tabs>
          <w:tab w:val="left" w:pos="220"/>
          <w:tab w:val="left" w:pos="720"/>
        </w:tabs>
        <w:autoSpaceDE w:val="0"/>
        <w:autoSpaceDN w:val="0"/>
        <w:adjustRightInd w:val="0"/>
        <w:spacing w:after="266" w:line="300" w:lineRule="atLeast"/>
        <w:ind w:hanging="720"/>
        <w:rPr>
          <w:rFonts w:ascii="Arial" w:hAnsi="Arial" w:cs="Arial"/>
          <w:color w:val="000000"/>
          <w:sz w:val="26"/>
          <w:szCs w:val="26"/>
        </w:rPr>
      </w:pPr>
      <w:r>
        <w:rPr>
          <w:rFonts w:ascii="Arial" w:hAnsi="Arial" w:cs="Arial"/>
          <w:color w:val="000000"/>
          <w:sz w:val="26"/>
          <w:szCs w:val="26"/>
        </w:rPr>
        <w:t xml:space="preserve">Verás que el volumen de la música y el de la voz son dispares: debemos igualarlos. Normalmente reducimos el volumen de la música y aumentamos el de la voz, pero al igual tu grabación no quedó así. </w:t>
      </w:r>
      <w:r>
        <w:rPr>
          <w:rFonts w:ascii="MS Mincho" w:eastAsia="MS Mincho" w:hAnsi="MS Mincho" w:cs="MS Mincho"/>
          <w:color w:val="000000"/>
          <w:sz w:val="26"/>
          <w:szCs w:val="26"/>
        </w:rPr>
        <w:t> </w:t>
      </w:r>
    </w:p>
    <w:p w14:paraId="2DCC6489" w14:textId="77777777" w:rsidR="002A4FCA" w:rsidRDefault="002A4FCA" w:rsidP="002A4FCA">
      <w:pPr>
        <w:widowControl w:val="0"/>
        <w:numPr>
          <w:ilvl w:val="0"/>
          <w:numId w:val="2"/>
        </w:numPr>
        <w:tabs>
          <w:tab w:val="left" w:pos="220"/>
          <w:tab w:val="left" w:pos="720"/>
        </w:tabs>
        <w:autoSpaceDE w:val="0"/>
        <w:autoSpaceDN w:val="0"/>
        <w:adjustRightInd w:val="0"/>
        <w:spacing w:after="266" w:line="300" w:lineRule="atLeast"/>
        <w:ind w:hanging="720"/>
        <w:rPr>
          <w:rFonts w:ascii="Arial" w:hAnsi="Arial" w:cs="Arial"/>
          <w:color w:val="000000"/>
          <w:sz w:val="26"/>
          <w:szCs w:val="26"/>
        </w:rPr>
      </w:pPr>
      <w:r>
        <w:rPr>
          <w:rFonts w:ascii="Arial" w:hAnsi="Arial" w:cs="Arial"/>
          <w:color w:val="000000"/>
          <w:sz w:val="26"/>
          <w:szCs w:val="26"/>
        </w:rPr>
        <w:t xml:space="preserve">Para variar el volumen, usa la herramienta de selección, selecciona con el ratón la pista de voz, accede a </w:t>
      </w:r>
      <w:r>
        <w:rPr>
          <w:rFonts w:ascii="Arial" w:hAnsi="Arial" w:cs="Arial"/>
          <w:b/>
          <w:bCs/>
          <w:color w:val="000000"/>
          <w:sz w:val="26"/>
          <w:szCs w:val="26"/>
        </w:rPr>
        <w:t xml:space="preserve">Efecto → Amplificar </w:t>
      </w:r>
      <w:r>
        <w:rPr>
          <w:rFonts w:ascii="Arial" w:hAnsi="Arial" w:cs="Arial"/>
          <w:color w:val="000000"/>
          <w:sz w:val="26"/>
          <w:szCs w:val="26"/>
        </w:rPr>
        <w:t xml:space="preserve">y en </w:t>
      </w:r>
      <w:r>
        <w:rPr>
          <w:rFonts w:ascii="Arial" w:hAnsi="Arial" w:cs="Arial"/>
          <w:b/>
          <w:bCs/>
          <w:color w:val="000000"/>
          <w:sz w:val="26"/>
          <w:szCs w:val="26"/>
        </w:rPr>
        <w:t xml:space="preserve">Amplificación (dB) </w:t>
      </w:r>
      <w:r>
        <w:rPr>
          <w:rFonts w:ascii="Arial" w:hAnsi="Arial" w:cs="Arial"/>
          <w:color w:val="000000"/>
          <w:sz w:val="26"/>
          <w:szCs w:val="26"/>
        </w:rPr>
        <w:t xml:space="preserve">mueve el cursor para variar los decibelios. Pulsa en </w:t>
      </w:r>
      <w:proofErr w:type="spellStart"/>
      <w:r>
        <w:rPr>
          <w:rFonts w:ascii="Arial" w:hAnsi="Arial" w:cs="Arial"/>
          <w:b/>
          <w:bCs/>
          <w:color w:val="000000"/>
          <w:sz w:val="26"/>
          <w:szCs w:val="26"/>
        </w:rPr>
        <w:t>Previsualización</w:t>
      </w:r>
      <w:proofErr w:type="spellEnd"/>
      <w:r>
        <w:rPr>
          <w:rFonts w:ascii="Arial" w:hAnsi="Arial" w:cs="Arial"/>
          <w:b/>
          <w:bCs/>
          <w:color w:val="000000"/>
          <w:sz w:val="26"/>
          <w:szCs w:val="26"/>
        </w:rPr>
        <w:t xml:space="preserve"> </w:t>
      </w:r>
      <w:r>
        <w:rPr>
          <w:rFonts w:ascii="Arial" w:hAnsi="Arial" w:cs="Arial"/>
          <w:color w:val="000000"/>
          <w:sz w:val="26"/>
          <w:szCs w:val="26"/>
        </w:rPr>
        <w:t xml:space="preserve">para escuchar cómo varía, y cuando estés conforme, haz clic en </w:t>
      </w:r>
      <w:r>
        <w:rPr>
          <w:rFonts w:ascii="Arial" w:hAnsi="Arial" w:cs="Arial"/>
          <w:b/>
          <w:bCs/>
          <w:color w:val="000000"/>
          <w:sz w:val="26"/>
          <w:szCs w:val="26"/>
        </w:rPr>
        <w:t>Aceptar</w:t>
      </w:r>
      <w:r>
        <w:rPr>
          <w:rFonts w:ascii="Arial" w:hAnsi="Arial" w:cs="Arial"/>
          <w:color w:val="000000"/>
          <w:sz w:val="26"/>
          <w:szCs w:val="26"/>
        </w:rPr>
        <w:t xml:space="preserve">. Tal y como hiciste en la práctica anterior. </w:t>
      </w:r>
      <w:r>
        <w:rPr>
          <w:rFonts w:ascii="MS Mincho" w:eastAsia="MS Mincho" w:hAnsi="MS Mincho" w:cs="MS Mincho"/>
          <w:color w:val="000000"/>
          <w:sz w:val="26"/>
          <w:szCs w:val="26"/>
        </w:rPr>
        <w:t> </w:t>
      </w:r>
    </w:p>
    <w:p w14:paraId="1539B7A2" w14:textId="77777777" w:rsidR="002A4FCA" w:rsidRDefault="002A4FCA" w:rsidP="002A4FCA">
      <w:pPr>
        <w:widowControl w:val="0"/>
        <w:autoSpaceDE w:val="0"/>
        <w:autoSpaceDN w:val="0"/>
        <w:adjustRightInd w:val="0"/>
        <w:spacing w:after="240" w:line="300" w:lineRule="atLeast"/>
        <w:rPr>
          <w:rFonts w:ascii="Times" w:hAnsi="Times" w:cs="Times"/>
          <w:color w:val="000000"/>
        </w:rPr>
      </w:pPr>
      <w:r>
        <w:rPr>
          <w:rFonts w:ascii="Arial" w:hAnsi="Arial" w:cs="Arial"/>
          <w:color w:val="000000"/>
          <w:sz w:val="26"/>
          <w:szCs w:val="26"/>
        </w:rPr>
        <w:t xml:space="preserve">10. Ahora vamos a usar una herramienta muy poderosa, la </w:t>
      </w:r>
      <w:r>
        <w:rPr>
          <w:rFonts w:ascii="Arial" w:hAnsi="Arial" w:cs="Arial"/>
          <w:b/>
          <w:bCs/>
          <w:color w:val="000000"/>
          <w:sz w:val="26"/>
          <w:szCs w:val="26"/>
        </w:rPr>
        <w:t>envolvente</w:t>
      </w:r>
      <w:r>
        <w:rPr>
          <w:rFonts w:ascii="Arial" w:hAnsi="Arial" w:cs="Arial"/>
          <w:color w:val="000000"/>
          <w:sz w:val="26"/>
          <w:szCs w:val="26"/>
        </w:rPr>
        <w:t>. El objetivo es el siguiente: a) Empieza la música y está unos segundos.</w:t>
      </w:r>
      <w:r>
        <w:rPr>
          <w:rFonts w:ascii="MS Mincho" w:eastAsia="MS Mincho" w:hAnsi="MS Mincho" w:cs="MS Mincho"/>
          <w:color w:val="000000"/>
          <w:sz w:val="26"/>
          <w:szCs w:val="26"/>
        </w:rPr>
        <w:t> </w:t>
      </w:r>
      <w:r>
        <w:rPr>
          <w:rFonts w:ascii="Arial" w:hAnsi="Arial" w:cs="Arial"/>
          <w:color w:val="000000"/>
          <w:sz w:val="26"/>
          <w:szCs w:val="26"/>
        </w:rPr>
        <w:t xml:space="preserve">b) Un instante antes de empezar tu voz, va a bajar el nivel de la música para que se te entienda perfectamente. </w:t>
      </w:r>
    </w:p>
    <w:p w14:paraId="62468FDA" w14:textId="77777777" w:rsidR="002A4FCA" w:rsidRDefault="002A4FCA" w:rsidP="002A4FCA">
      <w:pPr>
        <w:widowControl w:val="0"/>
        <w:autoSpaceDE w:val="0"/>
        <w:autoSpaceDN w:val="0"/>
        <w:adjustRightInd w:val="0"/>
        <w:spacing w:after="240" w:line="300" w:lineRule="atLeast"/>
        <w:rPr>
          <w:rFonts w:ascii="Times" w:hAnsi="Times" w:cs="Times"/>
          <w:color w:val="000000"/>
        </w:rPr>
      </w:pPr>
      <w:r>
        <w:rPr>
          <w:rFonts w:ascii="Arial" w:hAnsi="Arial" w:cs="Arial"/>
          <w:color w:val="000000"/>
          <w:sz w:val="26"/>
          <w:szCs w:val="26"/>
        </w:rPr>
        <w:t>c) Cuando finalices de hablar, vuelve a subir el sonido de la música.</w:t>
      </w:r>
      <w:r>
        <w:rPr>
          <w:rFonts w:ascii="MS Mincho" w:eastAsia="MS Mincho" w:hAnsi="MS Mincho" w:cs="MS Mincho"/>
          <w:color w:val="000000"/>
          <w:sz w:val="26"/>
          <w:szCs w:val="26"/>
        </w:rPr>
        <w:t> </w:t>
      </w:r>
      <w:r>
        <w:rPr>
          <w:rFonts w:ascii="Arial" w:hAnsi="Arial" w:cs="Arial"/>
          <w:color w:val="000000"/>
          <w:sz w:val="26"/>
          <w:szCs w:val="26"/>
        </w:rPr>
        <w:t xml:space="preserve">d) Finalmente, vas a aplicar un efecto </w:t>
      </w:r>
      <w:proofErr w:type="spellStart"/>
      <w:r>
        <w:rPr>
          <w:rFonts w:ascii="Arial" w:hAnsi="Arial" w:cs="Arial"/>
          <w:color w:val="000000"/>
          <w:sz w:val="26"/>
          <w:szCs w:val="26"/>
        </w:rPr>
        <w:t>Fade</w:t>
      </w:r>
      <w:proofErr w:type="spellEnd"/>
      <w:r>
        <w:rPr>
          <w:rFonts w:ascii="Arial" w:hAnsi="Arial" w:cs="Arial"/>
          <w:color w:val="000000"/>
          <w:sz w:val="26"/>
          <w:szCs w:val="26"/>
        </w:rPr>
        <w:t xml:space="preserve"> </w:t>
      </w:r>
      <w:proofErr w:type="spellStart"/>
      <w:r>
        <w:rPr>
          <w:rFonts w:ascii="Arial" w:hAnsi="Arial" w:cs="Arial"/>
          <w:color w:val="000000"/>
          <w:sz w:val="26"/>
          <w:szCs w:val="26"/>
        </w:rPr>
        <w:t>out</w:t>
      </w:r>
      <w:proofErr w:type="spellEnd"/>
      <w:r>
        <w:rPr>
          <w:rFonts w:ascii="Arial" w:hAnsi="Arial" w:cs="Arial"/>
          <w:color w:val="000000"/>
          <w:sz w:val="26"/>
          <w:szCs w:val="26"/>
        </w:rPr>
        <w:t xml:space="preserve"> a un par de segundo de acabar la música. </w:t>
      </w:r>
    </w:p>
    <w:p w14:paraId="2ED01D20" w14:textId="77777777" w:rsidR="002A4FCA" w:rsidRDefault="002A4FCA" w:rsidP="002A4FCA">
      <w:pPr>
        <w:widowControl w:val="0"/>
        <w:numPr>
          <w:ilvl w:val="0"/>
          <w:numId w:val="3"/>
        </w:numPr>
        <w:tabs>
          <w:tab w:val="left" w:pos="220"/>
          <w:tab w:val="left" w:pos="720"/>
        </w:tabs>
        <w:autoSpaceDE w:val="0"/>
        <w:autoSpaceDN w:val="0"/>
        <w:adjustRightInd w:val="0"/>
        <w:spacing w:after="266" w:line="300" w:lineRule="atLeast"/>
        <w:ind w:hanging="720"/>
        <w:rPr>
          <w:rFonts w:ascii="Arial" w:hAnsi="Arial" w:cs="Arial"/>
          <w:color w:val="000000"/>
          <w:sz w:val="26"/>
          <w:szCs w:val="26"/>
        </w:rPr>
      </w:pPr>
      <w:r>
        <w:rPr>
          <w:rFonts w:ascii="Arial" w:hAnsi="Arial" w:cs="Arial"/>
          <w:color w:val="000000"/>
          <w:sz w:val="26"/>
          <w:szCs w:val="26"/>
        </w:rPr>
        <w:t xml:space="preserve">Selecciona la pista con música. Selecciona </w:t>
      </w:r>
      <w:r>
        <w:rPr>
          <w:rFonts w:ascii="Arial" w:hAnsi="Arial" w:cs="Arial"/>
          <w:b/>
          <w:bCs/>
          <w:color w:val="000000"/>
          <w:sz w:val="26"/>
          <w:szCs w:val="26"/>
        </w:rPr>
        <w:t>la herramienta de envolvente</w:t>
      </w:r>
      <w:r>
        <w:rPr>
          <w:rFonts w:ascii="Arial" w:hAnsi="Arial" w:cs="Arial"/>
          <w:color w:val="000000"/>
          <w:sz w:val="26"/>
          <w:szCs w:val="26"/>
        </w:rPr>
        <w:t xml:space="preserve">. Haz clic con el ratón en el punto donde se inicia la variación. Luego haz clic más adelante y, sin soltar el ratón, arrastra para variar la forma de la envolvente, hasta que tenga la forma de la figura. </w:t>
      </w:r>
      <w:r>
        <w:rPr>
          <w:rFonts w:ascii="MS Mincho" w:eastAsia="MS Mincho" w:hAnsi="MS Mincho" w:cs="MS Mincho"/>
          <w:color w:val="000000"/>
          <w:sz w:val="26"/>
          <w:szCs w:val="26"/>
        </w:rPr>
        <w:t> </w:t>
      </w:r>
    </w:p>
    <w:p w14:paraId="00FA0E06" w14:textId="77777777" w:rsidR="002A4FCA" w:rsidRDefault="002A4FCA" w:rsidP="002A4FCA">
      <w:pPr>
        <w:widowControl w:val="0"/>
        <w:numPr>
          <w:ilvl w:val="0"/>
          <w:numId w:val="3"/>
        </w:numPr>
        <w:tabs>
          <w:tab w:val="left" w:pos="220"/>
          <w:tab w:val="left" w:pos="720"/>
        </w:tabs>
        <w:autoSpaceDE w:val="0"/>
        <w:autoSpaceDN w:val="0"/>
        <w:adjustRightInd w:val="0"/>
        <w:spacing w:after="266" w:line="300" w:lineRule="atLeast"/>
        <w:ind w:hanging="720"/>
        <w:rPr>
          <w:rFonts w:ascii="Arial" w:hAnsi="Arial" w:cs="Arial"/>
          <w:color w:val="000000"/>
          <w:sz w:val="26"/>
          <w:szCs w:val="26"/>
        </w:rPr>
      </w:pPr>
      <w:r>
        <w:rPr>
          <w:rFonts w:ascii="Arial" w:hAnsi="Arial" w:cs="Arial"/>
          <w:color w:val="000000"/>
          <w:sz w:val="26"/>
          <w:szCs w:val="26"/>
        </w:rPr>
        <w:t xml:space="preserve">Repite el proceso al finalizar el audio de voz hasta que la envolvente tenga la forma de la figura. Escucha el resultado. </w:t>
      </w:r>
      <w:r>
        <w:rPr>
          <w:rFonts w:ascii="MS Mincho" w:eastAsia="MS Mincho" w:hAnsi="MS Mincho" w:cs="MS Mincho"/>
          <w:color w:val="000000"/>
          <w:sz w:val="26"/>
          <w:szCs w:val="26"/>
        </w:rPr>
        <w:t> </w:t>
      </w:r>
    </w:p>
    <w:p w14:paraId="13F8B4E7" w14:textId="77777777" w:rsidR="002A4FCA" w:rsidRDefault="002A4FCA" w:rsidP="002A4FCA">
      <w:pPr>
        <w:widowControl w:val="0"/>
        <w:autoSpaceDE w:val="0"/>
        <w:autoSpaceDN w:val="0"/>
        <w:adjustRightInd w:val="0"/>
        <w:spacing w:after="240" w:line="300" w:lineRule="atLeast"/>
        <w:rPr>
          <w:rFonts w:ascii="Times" w:hAnsi="Times" w:cs="Times"/>
          <w:color w:val="000000"/>
        </w:rPr>
      </w:pPr>
      <w:r>
        <w:rPr>
          <w:rFonts w:ascii="Arial" w:hAnsi="Arial" w:cs="Arial"/>
          <w:color w:val="000000"/>
          <w:sz w:val="26"/>
          <w:szCs w:val="26"/>
        </w:rPr>
        <w:t>En la figura, la pista superior es la voz y las dos inferiores son para la música (en</w:t>
      </w:r>
      <w:r>
        <w:rPr>
          <w:rFonts w:ascii="MS Mincho" w:eastAsia="MS Mincho" w:hAnsi="MS Mincho" w:cs="MS Mincho"/>
          <w:color w:val="000000"/>
          <w:sz w:val="26"/>
          <w:szCs w:val="26"/>
        </w:rPr>
        <w:t> </w:t>
      </w:r>
      <w:proofErr w:type="spellStart"/>
      <w:r>
        <w:rPr>
          <w:rFonts w:ascii="Arial" w:hAnsi="Arial" w:cs="Arial"/>
          <w:color w:val="000000"/>
          <w:sz w:val="26"/>
          <w:szCs w:val="26"/>
        </w:rPr>
        <w:t>stereo</w:t>
      </w:r>
      <w:proofErr w:type="spellEnd"/>
      <w:r>
        <w:rPr>
          <w:rFonts w:ascii="Arial" w:hAnsi="Arial" w:cs="Arial"/>
          <w:color w:val="000000"/>
          <w:sz w:val="26"/>
          <w:szCs w:val="26"/>
        </w:rPr>
        <w:t>). Si te fijas bien, la franja central es más estrecha. Eso es porque ese tramo</w:t>
      </w:r>
      <w:r>
        <w:rPr>
          <w:rFonts w:ascii="MS Mincho" w:eastAsia="MS Mincho" w:hAnsi="MS Mincho" w:cs="MS Mincho"/>
          <w:color w:val="000000"/>
          <w:sz w:val="26"/>
          <w:szCs w:val="26"/>
        </w:rPr>
        <w:t> </w:t>
      </w:r>
      <w:r>
        <w:rPr>
          <w:rFonts w:ascii="Arial" w:hAnsi="Arial" w:cs="Arial"/>
          <w:color w:val="000000"/>
          <w:sz w:val="26"/>
          <w:szCs w:val="26"/>
        </w:rPr>
        <w:t xml:space="preserve">representa la franja de música cuyo volumen está más bajo para que la voz destaque por encima de la música y se pueda escuchar perfectamente. </w:t>
      </w:r>
    </w:p>
    <w:p w14:paraId="4740C8A7" w14:textId="77777777" w:rsidR="002A4FCA" w:rsidRDefault="002A4FCA" w:rsidP="002A4FCA">
      <w:pPr>
        <w:widowControl w:val="0"/>
        <w:autoSpaceDE w:val="0"/>
        <w:autoSpaceDN w:val="0"/>
        <w:adjustRightInd w:val="0"/>
        <w:spacing w:after="240" w:line="300" w:lineRule="atLeast"/>
        <w:rPr>
          <w:rFonts w:ascii="Times" w:hAnsi="Times" w:cs="Times"/>
          <w:color w:val="000000"/>
        </w:rPr>
      </w:pPr>
      <w:r>
        <w:rPr>
          <w:rFonts w:ascii="Arial" w:hAnsi="Arial" w:cs="Arial"/>
          <w:color w:val="000000"/>
          <w:sz w:val="26"/>
          <w:szCs w:val="26"/>
        </w:rPr>
        <w:t xml:space="preserve">13. Prueba cómo suena pulsando en </w:t>
      </w:r>
      <w:r>
        <w:rPr>
          <w:rFonts w:ascii="Arial" w:hAnsi="Arial" w:cs="Arial"/>
          <w:b/>
          <w:bCs/>
          <w:color w:val="000000"/>
          <w:sz w:val="26"/>
          <w:szCs w:val="26"/>
        </w:rPr>
        <w:t>Reproducir</w:t>
      </w:r>
      <w:r>
        <w:rPr>
          <w:rFonts w:ascii="Arial" w:hAnsi="Arial" w:cs="Arial"/>
          <w:color w:val="000000"/>
          <w:sz w:val="26"/>
          <w:szCs w:val="26"/>
        </w:rPr>
        <w:t>.</w:t>
      </w:r>
      <w:r>
        <w:rPr>
          <w:rFonts w:ascii="MS Mincho" w:eastAsia="MS Mincho" w:hAnsi="MS Mincho" w:cs="MS Mincho"/>
          <w:color w:val="000000"/>
          <w:sz w:val="26"/>
          <w:szCs w:val="26"/>
        </w:rPr>
        <w:t> </w:t>
      </w:r>
      <w:r>
        <w:rPr>
          <w:rFonts w:ascii="Arial" w:hAnsi="Arial" w:cs="Arial"/>
          <w:color w:val="000000"/>
          <w:sz w:val="26"/>
          <w:szCs w:val="26"/>
        </w:rPr>
        <w:t xml:space="preserve">14. Si finalmente el efecto no te satisface, puedes deshacer con </w:t>
      </w:r>
      <w:proofErr w:type="spellStart"/>
      <w:r>
        <w:rPr>
          <w:rFonts w:ascii="Arial" w:hAnsi="Arial" w:cs="Arial"/>
          <w:b/>
          <w:bCs/>
          <w:color w:val="000000"/>
          <w:sz w:val="26"/>
          <w:szCs w:val="26"/>
        </w:rPr>
        <w:t>Ctrl</w:t>
      </w:r>
      <w:proofErr w:type="spellEnd"/>
      <w:r>
        <w:rPr>
          <w:rFonts w:ascii="Arial" w:hAnsi="Arial" w:cs="Arial"/>
          <w:b/>
          <w:bCs/>
          <w:color w:val="000000"/>
          <w:sz w:val="26"/>
          <w:szCs w:val="26"/>
        </w:rPr>
        <w:t xml:space="preserve"> +Z </w:t>
      </w:r>
    </w:p>
    <w:p w14:paraId="1B5E7FA1" w14:textId="77777777" w:rsidR="002A4FCA" w:rsidRDefault="002A4FCA" w:rsidP="002A4FCA">
      <w:pPr>
        <w:widowControl w:val="0"/>
        <w:autoSpaceDE w:val="0"/>
        <w:autoSpaceDN w:val="0"/>
        <w:adjustRightInd w:val="0"/>
        <w:spacing w:after="240" w:line="300" w:lineRule="atLeast"/>
        <w:rPr>
          <w:rFonts w:ascii="Times" w:hAnsi="Times" w:cs="Times"/>
          <w:color w:val="000000"/>
        </w:rPr>
      </w:pPr>
      <w:r>
        <w:rPr>
          <w:rFonts w:ascii="Arial" w:hAnsi="Arial" w:cs="Arial"/>
          <w:color w:val="000000"/>
          <w:sz w:val="26"/>
          <w:szCs w:val="26"/>
        </w:rPr>
        <w:t>15. Recorta el tiempo de música que sobre y haz un FADE OUT (</w:t>
      </w:r>
      <w:r>
        <w:rPr>
          <w:rFonts w:ascii="Arial" w:hAnsi="Arial" w:cs="Arial"/>
          <w:b/>
          <w:bCs/>
          <w:color w:val="000000"/>
          <w:sz w:val="26"/>
          <w:szCs w:val="26"/>
        </w:rPr>
        <w:t>Efecto → Desvanecer progresivamente</w:t>
      </w:r>
      <w:r>
        <w:rPr>
          <w:rFonts w:ascii="Arial" w:hAnsi="Arial" w:cs="Arial"/>
          <w:color w:val="000000"/>
          <w:sz w:val="26"/>
          <w:szCs w:val="26"/>
        </w:rPr>
        <w:t xml:space="preserve">) al final de la grabación, de modo que el volumen de la música desaparezca gradualmente. </w:t>
      </w:r>
    </w:p>
    <w:p w14:paraId="13531444" w14:textId="77777777" w:rsidR="002A4FCA" w:rsidRDefault="002A4FCA" w:rsidP="002A4FCA">
      <w:pPr>
        <w:widowControl w:val="0"/>
        <w:autoSpaceDE w:val="0"/>
        <w:autoSpaceDN w:val="0"/>
        <w:adjustRightInd w:val="0"/>
        <w:spacing w:after="240" w:line="300" w:lineRule="atLeast"/>
        <w:rPr>
          <w:rFonts w:ascii="Times" w:hAnsi="Times" w:cs="Times"/>
          <w:color w:val="000000"/>
        </w:rPr>
      </w:pPr>
      <w:r>
        <w:rPr>
          <w:rFonts w:ascii="Arial" w:hAnsi="Arial" w:cs="Arial"/>
          <w:color w:val="000000"/>
          <w:sz w:val="26"/>
          <w:szCs w:val="26"/>
        </w:rPr>
        <w:t xml:space="preserve">16. Si no te convence el volumen de la música o de tu voz, todavía puedes regular ambos controlando los botones señalados en la imagen de la derecha. </w:t>
      </w:r>
    </w:p>
    <w:p w14:paraId="753D20D5" w14:textId="77777777" w:rsidR="002A4FCA" w:rsidRDefault="002A4FCA" w:rsidP="002A4FCA">
      <w:pPr>
        <w:widowControl w:val="0"/>
        <w:autoSpaceDE w:val="0"/>
        <w:autoSpaceDN w:val="0"/>
        <w:adjustRightInd w:val="0"/>
        <w:spacing w:after="240" w:line="300" w:lineRule="atLeast"/>
        <w:rPr>
          <w:rFonts w:ascii="Times" w:hAnsi="Times" w:cs="Times"/>
          <w:color w:val="000000"/>
        </w:rPr>
      </w:pPr>
      <w:r>
        <w:rPr>
          <w:rFonts w:ascii="Arial" w:hAnsi="Arial" w:cs="Arial"/>
          <w:color w:val="000000"/>
          <w:sz w:val="26"/>
          <w:szCs w:val="26"/>
        </w:rPr>
        <w:t xml:space="preserve">17. Exporta el archivo como </w:t>
      </w:r>
      <w:r>
        <w:rPr>
          <w:rFonts w:ascii="Arial" w:hAnsi="Arial" w:cs="Arial"/>
          <w:b/>
          <w:bCs/>
          <w:color w:val="000000"/>
          <w:sz w:val="26"/>
          <w:szCs w:val="26"/>
        </w:rPr>
        <w:t xml:space="preserve">Audacity03.mp3 </w:t>
      </w:r>
      <w:r>
        <w:rPr>
          <w:rFonts w:ascii="Arial" w:hAnsi="Arial" w:cs="Arial"/>
          <w:color w:val="000000"/>
          <w:sz w:val="26"/>
          <w:szCs w:val="26"/>
        </w:rPr>
        <w:t xml:space="preserve">y envíalo por correo con asunto </w:t>
      </w:r>
    </w:p>
    <w:p w14:paraId="45218B0F" w14:textId="77777777" w:rsidR="002A4FCA" w:rsidRDefault="002A4FCA" w:rsidP="002A4FCA">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s-ES_tradnl"/>
        </w:rPr>
        <w:drawing>
          <wp:inline distT="0" distB="0" distL="0" distR="0" wp14:anchorId="70EC3C0E" wp14:editId="31C8D854">
            <wp:extent cx="4542790" cy="22225"/>
            <wp:effectExtent l="0" t="0" r="3810" b="317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2790" cy="2222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s-ES_tradnl"/>
        </w:rPr>
        <w:drawing>
          <wp:inline distT="0" distB="0" distL="0" distR="0" wp14:anchorId="011FD015" wp14:editId="3C7E66A2">
            <wp:extent cx="1091565" cy="81280"/>
            <wp:effectExtent l="0" t="0" r="635"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91565" cy="8128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s-ES_tradnl"/>
        </w:rPr>
        <w:drawing>
          <wp:inline distT="0" distB="0" distL="0" distR="0" wp14:anchorId="583426C0" wp14:editId="63BF6725">
            <wp:extent cx="7620" cy="26543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 cy="26543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s-ES_tradnl"/>
        </w:rPr>
        <w:drawing>
          <wp:inline distT="0" distB="0" distL="0" distR="0" wp14:anchorId="40E4D6A6" wp14:editId="260B80D6">
            <wp:extent cx="1157605" cy="840740"/>
            <wp:effectExtent l="0" t="0" r="10795"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57605" cy="840740"/>
                    </a:xfrm>
                    <a:prstGeom prst="rect">
                      <a:avLst/>
                    </a:prstGeom>
                    <a:noFill/>
                    <a:ln>
                      <a:noFill/>
                    </a:ln>
                  </pic:spPr>
                </pic:pic>
              </a:graphicData>
            </a:graphic>
          </wp:inline>
        </w:drawing>
      </w:r>
    </w:p>
    <w:p w14:paraId="32E085B5" w14:textId="77777777" w:rsidR="002A4FCA" w:rsidRDefault="002A4FCA" w:rsidP="002A4FCA">
      <w:pPr>
        <w:widowControl w:val="0"/>
        <w:autoSpaceDE w:val="0"/>
        <w:autoSpaceDN w:val="0"/>
        <w:adjustRightInd w:val="0"/>
        <w:spacing w:after="240" w:line="300" w:lineRule="atLeast"/>
        <w:rPr>
          <w:rFonts w:ascii="Times" w:hAnsi="Times" w:cs="Times"/>
          <w:color w:val="000000"/>
        </w:rPr>
      </w:pPr>
      <w:r>
        <w:rPr>
          <w:rFonts w:ascii="Comic Sans MS" w:hAnsi="Comic Sans MS" w:cs="Comic Sans MS"/>
          <w:color w:val="000000"/>
          <w:sz w:val="21"/>
          <w:szCs w:val="21"/>
        </w:rPr>
        <w:t xml:space="preserve">Herramienta de envolvente </w:t>
      </w:r>
    </w:p>
    <w:p w14:paraId="6A7640A0" w14:textId="77777777" w:rsidR="002A4FCA" w:rsidRDefault="002A4FCA" w:rsidP="002A4FCA">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s-ES_tradnl"/>
        </w:rPr>
        <w:drawing>
          <wp:inline distT="0" distB="0" distL="0" distR="0" wp14:anchorId="225A661D" wp14:editId="010C2E3F">
            <wp:extent cx="1157605" cy="390525"/>
            <wp:effectExtent l="0" t="0" r="1079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57605" cy="39052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s-ES_tradnl"/>
        </w:rPr>
        <w:drawing>
          <wp:inline distT="0" distB="0" distL="0" distR="0" wp14:anchorId="4B56D3D8" wp14:editId="5D09DEB5">
            <wp:extent cx="4601210" cy="162941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01210" cy="162941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s-ES_tradnl"/>
        </w:rPr>
        <w:drawing>
          <wp:inline distT="0" distB="0" distL="0" distR="0" wp14:anchorId="5EB1B7DE" wp14:editId="62E7B1FD">
            <wp:extent cx="1349375" cy="221234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49375" cy="2212340"/>
                    </a:xfrm>
                    <a:prstGeom prst="rect">
                      <a:avLst/>
                    </a:prstGeom>
                    <a:noFill/>
                    <a:ln>
                      <a:noFill/>
                    </a:ln>
                  </pic:spPr>
                </pic:pic>
              </a:graphicData>
            </a:graphic>
          </wp:inline>
        </w:drawing>
      </w:r>
      <w:r>
        <w:rPr>
          <w:rFonts w:ascii="Times" w:hAnsi="Times" w:cs="Times"/>
          <w:color w:val="000000"/>
        </w:rPr>
        <w:t xml:space="preserve"> </w:t>
      </w:r>
    </w:p>
    <w:p w14:paraId="6488E36B" w14:textId="77777777" w:rsidR="00EF7917" w:rsidRDefault="00EF7917" w:rsidP="002A4FCA">
      <w:pPr>
        <w:widowControl w:val="0"/>
        <w:autoSpaceDE w:val="0"/>
        <w:autoSpaceDN w:val="0"/>
        <w:adjustRightInd w:val="0"/>
        <w:spacing w:after="240" w:line="300" w:lineRule="atLeast"/>
        <w:rPr>
          <w:rFonts w:ascii="Arial" w:hAnsi="Arial" w:cs="Arial"/>
          <w:color w:val="000000"/>
          <w:sz w:val="26"/>
          <w:szCs w:val="26"/>
        </w:rPr>
      </w:pPr>
    </w:p>
    <w:p w14:paraId="4804053E" w14:textId="77777777" w:rsidR="00140045" w:rsidRDefault="00A40680">
      <w:bookmarkStart w:id="0" w:name="_GoBack"/>
      <w:bookmarkEnd w:id="0"/>
    </w:p>
    <w:sectPr w:rsidR="00140045" w:rsidSect="003A3112">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omic Sans MS">
    <w:panose1 w:val="030F07020303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0000038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FCA"/>
    <w:rsid w:val="00060BF3"/>
    <w:rsid w:val="000E7AC2"/>
    <w:rsid w:val="002A4FCA"/>
    <w:rsid w:val="002D4BE1"/>
    <w:rsid w:val="00453B95"/>
    <w:rsid w:val="005A2323"/>
    <w:rsid w:val="005E5661"/>
    <w:rsid w:val="00716F68"/>
    <w:rsid w:val="00837A8F"/>
    <w:rsid w:val="008F3088"/>
    <w:rsid w:val="00A40680"/>
    <w:rsid w:val="00AE5EB2"/>
    <w:rsid w:val="00C12E4F"/>
    <w:rsid w:val="00EB6EC4"/>
    <w:rsid w:val="00EF7917"/>
    <w:rsid w:val="00F9765C"/>
    <w:rsid w:val="00FF0DD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04D36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53B95"/>
    <w:rPr>
      <w:color w:val="0563C1" w:themeColor="hyperlink"/>
      <w:u w:val="single"/>
    </w:rPr>
  </w:style>
  <w:style w:type="character" w:styleId="Hipervnculovisitado">
    <w:name w:val="FollowedHyperlink"/>
    <w:basedOn w:val="Fuentedeprrafopredeter"/>
    <w:uiPriority w:val="99"/>
    <w:semiHidden/>
    <w:unhideWhenUsed/>
    <w:rsid w:val="00EB6E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png"/><Relationship Id="rId17" Type="http://schemas.openxmlformats.org/officeDocument/2006/relationships/hyperlink" Target="https://app.box.com/s/dmffzyj84h" TargetMode="External"/><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pp.box.com/s/yltlfipbb3" TargetMode="Externa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2322</Words>
  <Characters>12774</Characters>
  <Application>Microsoft Macintosh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15066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cp:revision>
  <dcterms:created xsi:type="dcterms:W3CDTF">2018-01-24T07:33:00Z</dcterms:created>
  <dcterms:modified xsi:type="dcterms:W3CDTF">2018-01-24T07:33:00Z</dcterms:modified>
</cp:coreProperties>
</file>